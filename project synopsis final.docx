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337" w:rsidRPr="00532337" w:rsidRDefault="00532337" w:rsidP="004D45FC">
      <w:pPr>
        <w:spacing w:line="360" w:lineRule="auto"/>
        <w:jc w:val="both"/>
        <w:rPr>
          <w:rFonts w:ascii="Times New Roman" w:hAnsi="Times New Roman" w:cs="Times New Roman"/>
          <w:b/>
          <w:bCs/>
        </w:rPr>
      </w:pPr>
    </w:p>
    <w:p w:rsidR="004D45FC" w:rsidRDefault="004D45FC" w:rsidP="005A2CBA">
      <w:pPr>
        <w:spacing w:line="360" w:lineRule="auto"/>
        <w:ind w:left="2127" w:hanging="1418"/>
        <w:rPr>
          <w:rFonts w:ascii="Times New Roman" w:hAnsi="Times New Roman" w:cs="Times New Roman"/>
        </w:rPr>
      </w:pPr>
      <w:r w:rsidRPr="00532337">
        <w:rPr>
          <w:rFonts w:ascii="Times New Roman" w:hAnsi="Times New Roman" w:cs="Times New Roman"/>
          <w:b/>
          <w:bCs/>
        </w:rPr>
        <w:t>TITLE</w:t>
      </w:r>
      <w:r w:rsidR="005A2CBA">
        <w:rPr>
          <w:rFonts w:ascii="Times New Roman" w:hAnsi="Times New Roman" w:cs="Times New Roman"/>
          <w:b/>
          <w:bCs/>
        </w:rPr>
        <w:tab/>
      </w:r>
      <w:r>
        <w:rPr>
          <w:rFonts w:ascii="Times New Roman" w:hAnsi="Times New Roman" w:cs="Times New Roman"/>
          <w:b/>
          <w:bCs/>
        </w:rPr>
        <w:t xml:space="preserve">:  </w:t>
      </w:r>
      <w:r>
        <w:rPr>
          <w:rFonts w:ascii="Times New Roman" w:hAnsi="Times New Roman" w:cs="Times New Roman"/>
        </w:rPr>
        <w:t>Forecasting success of a movie using big data analytics and sentiment analysis.</w:t>
      </w:r>
    </w:p>
    <w:p w:rsidR="005A2CBA" w:rsidRPr="00532337" w:rsidRDefault="005A2CBA" w:rsidP="005A2CBA">
      <w:pPr>
        <w:spacing w:line="360" w:lineRule="auto"/>
        <w:ind w:left="2127" w:hanging="1418"/>
        <w:rPr>
          <w:rFonts w:ascii="Times New Roman" w:hAnsi="Times New Roman" w:cs="Times New Roman"/>
        </w:rPr>
      </w:pPr>
    </w:p>
    <w:p w:rsidR="004D45FC" w:rsidRDefault="004D45FC" w:rsidP="0037252E">
      <w:pPr>
        <w:spacing w:line="360" w:lineRule="auto"/>
        <w:ind w:left="709"/>
        <w:rPr>
          <w:rFonts w:ascii="Times New Roman" w:hAnsi="Times New Roman" w:cs="Times New Roman"/>
        </w:rPr>
      </w:pPr>
      <w:r w:rsidRPr="00532337">
        <w:rPr>
          <w:rFonts w:ascii="Times New Roman" w:hAnsi="Times New Roman" w:cs="Times New Roman"/>
          <w:b/>
          <w:bCs/>
        </w:rPr>
        <w:t>PROJECT AREA</w:t>
      </w:r>
      <w:r>
        <w:rPr>
          <w:rFonts w:ascii="Times New Roman" w:hAnsi="Times New Roman" w:cs="Times New Roman"/>
          <w:b/>
          <w:bCs/>
        </w:rPr>
        <w:tab/>
      </w:r>
      <w:r w:rsidRPr="00532337">
        <w:rPr>
          <w:rFonts w:ascii="Times New Roman" w:hAnsi="Times New Roman" w:cs="Times New Roman"/>
          <w:b/>
          <w:bCs/>
        </w:rPr>
        <w:t>:</w:t>
      </w:r>
      <w:r>
        <w:rPr>
          <w:rFonts w:ascii="Times New Roman" w:hAnsi="Times New Roman" w:cs="Times New Roman"/>
        </w:rPr>
        <w:t xml:space="preserve">  Big Data Analytics</w:t>
      </w:r>
    </w:p>
    <w:p w:rsidR="00B24D14" w:rsidRDefault="00B24D14" w:rsidP="0037252E">
      <w:pPr>
        <w:spacing w:line="360" w:lineRule="auto"/>
        <w:ind w:left="709"/>
        <w:rPr>
          <w:rFonts w:ascii="Times New Roman" w:hAnsi="Times New Roman" w:cs="Times New Roman"/>
        </w:rPr>
      </w:pPr>
    </w:p>
    <w:p w:rsidR="00B24D14" w:rsidRPr="00B24D14" w:rsidRDefault="00B24D14" w:rsidP="0037252E">
      <w:pPr>
        <w:spacing w:line="360" w:lineRule="auto"/>
        <w:ind w:left="709"/>
        <w:rPr>
          <w:rFonts w:ascii="Times New Roman" w:hAnsi="Times New Roman" w:cs="Times New Roman"/>
        </w:rPr>
      </w:pPr>
      <w:r w:rsidRPr="00B24D14">
        <w:rPr>
          <w:rFonts w:ascii="Times New Roman" w:hAnsi="Times New Roman" w:cs="Times New Roman"/>
          <w:b/>
        </w:rPr>
        <w:t>SPONSORED BY</w:t>
      </w:r>
      <w:r>
        <w:rPr>
          <w:rFonts w:ascii="Times New Roman" w:hAnsi="Times New Roman" w:cs="Times New Roman"/>
          <w:b/>
        </w:rPr>
        <w:tab/>
      </w:r>
      <w:r w:rsidRPr="00B24D14">
        <w:rPr>
          <w:rFonts w:ascii="Times New Roman" w:hAnsi="Times New Roman" w:cs="Times New Roman"/>
          <w:b/>
        </w:rPr>
        <w:t>:</w:t>
      </w:r>
      <w:r>
        <w:rPr>
          <w:rFonts w:ascii="Times New Roman" w:hAnsi="Times New Roman" w:cs="Times New Roman"/>
        </w:rPr>
        <w:t xml:space="preserve"> </w:t>
      </w:r>
      <w:r w:rsidRPr="00B24D14">
        <w:rPr>
          <w:rFonts w:ascii="Times New Roman" w:hAnsi="Times New Roman" w:cs="Times New Roman"/>
          <w:bCs/>
          <w:shd w:val="clear" w:color="auto" w:fill="FFFFFF"/>
        </w:rPr>
        <w:t>Persistent Systems Ltd</w:t>
      </w:r>
    </w:p>
    <w:p w:rsidR="005A2CBA" w:rsidRPr="00532337" w:rsidRDefault="005A2CBA" w:rsidP="0037252E">
      <w:pPr>
        <w:spacing w:line="360" w:lineRule="auto"/>
        <w:ind w:left="709"/>
        <w:rPr>
          <w:rFonts w:ascii="Times New Roman" w:hAnsi="Times New Roman" w:cs="Times New Roman"/>
        </w:rPr>
      </w:pPr>
    </w:p>
    <w:p w:rsidR="005A2CBA" w:rsidRPr="00532337" w:rsidRDefault="004D45FC" w:rsidP="00DA5111">
      <w:pPr>
        <w:spacing w:line="360" w:lineRule="auto"/>
        <w:ind w:firstLine="709"/>
        <w:rPr>
          <w:rFonts w:ascii="Times New Roman" w:hAnsi="Times New Roman" w:cs="Times New Roman"/>
          <w:b/>
          <w:bCs/>
        </w:rPr>
      </w:pPr>
      <w:r w:rsidRPr="00532337">
        <w:rPr>
          <w:rFonts w:ascii="Times New Roman" w:hAnsi="Times New Roman" w:cs="Times New Roman"/>
          <w:b/>
          <w:bCs/>
        </w:rPr>
        <w:t>GROUP MEMBERS:</w:t>
      </w:r>
    </w:p>
    <w:p w:rsidR="004D45FC" w:rsidRDefault="004D45FC" w:rsidP="0037252E">
      <w:pPr>
        <w:numPr>
          <w:ilvl w:val="0"/>
          <w:numId w:val="2"/>
        </w:numPr>
        <w:spacing w:line="360" w:lineRule="auto"/>
        <w:rPr>
          <w:rFonts w:ascii="Times New Roman" w:hAnsi="Times New Roman" w:cs="Times New Roman"/>
        </w:rPr>
      </w:pPr>
      <w:r w:rsidRPr="00AA07F1">
        <w:rPr>
          <w:rFonts w:ascii="Times New Roman" w:hAnsi="Times New Roman" w:cs="Times New Roman"/>
        </w:rPr>
        <w:t>Vibha Ravichandran</w:t>
      </w:r>
      <w:r w:rsidRPr="00AA07F1">
        <w:rPr>
          <w:rFonts w:ascii="Times New Roman" w:hAnsi="Times New Roman" w:cs="Times New Roman"/>
        </w:rPr>
        <w:tab/>
      </w:r>
      <w:r>
        <w:rPr>
          <w:rFonts w:ascii="Times New Roman" w:hAnsi="Times New Roman" w:cs="Times New Roman"/>
        </w:rPr>
        <w:t>9730 53 3079</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92AB4">
        <w:rPr>
          <w:rFonts w:ascii="Times New Roman" w:hAnsi="Times New Roman" w:cs="Times New Roman"/>
        </w:rPr>
        <w:t>ravichandranvibha@gmail.com</w:t>
      </w:r>
    </w:p>
    <w:p w:rsidR="004D45FC" w:rsidRPr="00AA07F1" w:rsidRDefault="004D45FC" w:rsidP="0037252E">
      <w:pPr>
        <w:numPr>
          <w:ilvl w:val="0"/>
          <w:numId w:val="2"/>
        </w:numPr>
        <w:spacing w:line="360" w:lineRule="auto"/>
        <w:rPr>
          <w:rFonts w:ascii="Times New Roman" w:hAnsi="Times New Roman" w:cs="Times New Roman"/>
        </w:rPr>
      </w:pPr>
      <w:r>
        <w:rPr>
          <w:rFonts w:ascii="Times New Roman" w:hAnsi="Times New Roman" w:cs="Times New Roman"/>
        </w:rPr>
        <w:t>Ustat Kaur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9049 87 9039</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92AB4">
        <w:rPr>
          <w:rFonts w:ascii="Times New Roman" w:hAnsi="Times New Roman" w:cs="Times New Roman"/>
        </w:rPr>
        <w:t>ustat93@gmail.com</w:t>
      </w:r>
    </w:p>
    <w:p w:rsidR="004D45FC" w:rsidRDefault="004D45FC" w:rsidP="0037252E">
      <w:pPr>
        <w:numPr>
          <w:ilvl w:val="0"/>
          <w:numId w:val="2"/>
        </w:numPr>
        <w:spacing w:line="360" w:lineRule="auto"/>
        <w:rPr>
          <w:rFonts w:ascii="Times New Roman" w:hAnsi="Times New Roman" w:cs="Times New Roman"/>
        </w:rPr>
      </w:pPr>
      <w:r>
        <w:rPr>
          <w:rFonts w:ascii="Times New Roman" w:hAnsi="Times New Roman" w:cs="Times New Roman"/>
        </w:rPr>
        <w:t>Tushar Prasad</w:t>
      </w:r>
      <w:r>
        <w:rPr>
          <w:rFonts w:ascii="Times New Roman" w:hAnsi="Times New Roman" w:cs="Times New Roman"/>
        </w:rPr>
        <w:tab/>
      </w:r>
      <w:r>
        <w:rPr>
          <w:rFonts w:ascii="Times New Roman" w:hAnsi="Times New Roman" w:cs="Times New Roman"/>
        </w:rPr>
        <w:tab/>
        <w:t>8149 33 4983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92AB4">
        <w:rPr>
          <w:rFonts w:ascii="Times New Roman" w:hAnsi="Times New Roman" w:cs="Times New Roman"/>
        </w:rPr>
        <w:t>tusshaarprasad@gmail.com</w:t>
      </w:r>
    </w:p>
    <w:p w:rsidR="004D45FC" w:rsidRPr="00B8021A" w:rsidRDefault="004D45FC" w:rsidP="0037252E">
      <w:pPr>
        <w:numPr>
          <w:ilvl w:val="0"/>
          <w:numId w:val="2"/>
        </w:numPr>
        <w:spacing w:line="360" w:lineRule="auto"/>
        <w:rPr>
          <w:rFonts w:ascii="Times New Roman" w:hAnsi="Times New Roman" w:cs="Times New Roman"/>
        </w:rPr>
      </w:pPr>
      <w:r>
        <w:rPr>
          <w:rFonts w:ascii="Times New Roman" w:hAnsi="Times New Roman" w:cs="Times New Roman"/>
        </w:rPr>
        <w:t>Sameer Thigale</w:t>
      </w:r>
      <w:r>
        <w:rPr>
          <w:rFonts w:ascii="Times New Roman" w:hAnsi="Times New Roman" w:cs="Times New Roman"/>
        </w:rPr>
        <w:tab/>
      </w:r>
      <w:r>
        <w:rPr>
          <w:rFonts w:ascii="Times New Roman" w:hAnsi="Times New Roman" w:cs="Times New Roman"/>
        </w:rPr>
        <w:tab/>
        <w:t>9158 70 2389</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sameerthigale08@gmail.com</w:t>
      </w:r>
    </w:p>
    <w:p w:rsidR="004D45FC" w:rsidRPr="00532337" w:rsidRDefault="004D45FC" w:rsidP="0037252E">
      <w:pPr>
        <w:spacing w:line="360" w:lineRule="auto"/>
        <w:ind w:left="1069"/>
        <w:rPr>
          <w:rFonts w:ascii="Times New Roman" w:hAnsi="Times New Roman" w:cs="Times New Roman"/>
        </w:rPr>
      </w:pPr>
    </w:p>
    <w:p w:rsidR="005A2CBA" w:rsidRPr="00532337" w:rsidRDefault="004D45FC" w:rsidP="00B24D14">
      <w:pPr>
        <w:spacing w:line="360" w:lineRule="auto"/>
        <w:ind w:firstLine="709"/>
        <w:rPr>
          <w:rFonts w:ascii="Times New Roman" w:hAnsi="Times New Roman" w:cs="Times New Roman"/>
          <w:b/>
          <w:bCs/>
        </w:rPr>
      </w:pPr>
      <w:r w:rsidRPr="00532337">
        <w:rPr>
          <w:rFonts w:ascii="Times New Roman" w:hAnsi="Times New Roman" w:cs="Times New Roman"/>
          <w:b/>
          <w:bCs/>
        </w:rPr>
        <w:t>INTERNAL GUIDE:</w:t>
      </w:r>
    </w:p>
    <w:p w:rsidR="004D45FC" w:rsidRDefault="004D45FC" w:rsidP="0037252E">
      <w:pPr>
        <w:spacing w:line="360" w:lineRule="auto"/>
        <w:rPr>
          <w:rFonts w:ascii="Times New Roman" w:hAnsi="Times New Roman" w:cs="Times New Roman"/>
        </w:rPr>
      </w:pPr>
      <w:r w:rsidRPr="00532337">
        <w:rPr>
          <w:rFonts w:ascii="Times New Roman" w:hAnsi="Times New Roman" w:cs="Times New Roman"/>
        </w:rPr>
        <w:tab/>
        <w:t xml:space="preserve">Prof. </w:t>
      </w:r>
      <w:r>
        <w:rPr>
          <w:rFonts w:ascii="Times New Roman" w:hAnsi="Times New Roman" w:cs="Times New Roman"/>
        </w:rPr>
        <w:t>Reena Pagare</w:t>
      </w:r>
    </w:p>
    <w:p w:rsidR="00B24D14" w:rsidRDefault="00B24D14" w:rsidP="0037252E">
      <w:pPr>
        <w:spacing w:line="360" w:lineRule="auto"/>
        <w:rPr>
          <w:rFonts w:ascii="Times New Roman" w:hAnsi="Times New Roman" w:cs="Times New Roman"/>
        </w:rPr>
      </w:pPr>
      <w:r>
        <w:rPr>
          <w:rFonts w:ascii="Times New Roman" w:hAnsi="Times New Roman" w:cs="Times New Roman"/>
        </w:rPr>
        <w:tab/>
      </w:r>
    </w:p>
    <w:p w:rsidR="00B24D14" w:rsidRPr="00B24D14" w:rsidRDefault="00B24D14" w:rsidP="0037252E">
      <w:pPr>
        <w:spacing w:line="360" w:lineRule="auto"/>
        <w:rPr>
          <w:rFonts w:ascii="Times New Roman" w:hAnsi="Times New Roman" w:cs="Times New Roman"/>
          <w:b/>
        </w:rPr>
      </w:pPr>
      <w:r>
        <w:rPr>
          <w:rFonts w:ascii="Times New Roman" w:hAnsi="Times New Roman" w:cs="Times New Roman"/>
        </w:rPr>
        <w:tab/>
      </w:r>
      <w:r w:rsidRPr="00B24D14">
        <w:rPr>
          <w:rFonts w:ascii="Times New Roman" w:hAnsi="Times New Roman" w:cs="Times New Roman"/>
          <w:b/>
        </w:rPr>
        <w:t>COMPANY GUIDE:</w:t>
      </w:r>
    </w:p>
    <w:p w:rsidR="00B24D14" w:rsidRPr="00532337" w:rsidRDefault="00B24D14" w:rsidP="0037252E">
      <w:pPr>
        <w:spacing w:line="360" w:lineRule="auto"/>
        <w:rPr>
          <w:rFonts w:ascii="Times New Roman" w:hAnsi="Times New Roman" w:cs="Times New Roman"/>
        </w:rPr>
      </w:pPr>
      <w:r>
        <w:rPr>
          <w:rFonts w:ascii="Times New Roman" w:hAnsi="Times New Roman" w:cs="Times New Roman"/>
        </w:rPr>
        <w:tab/>
        <w:t>Mr. Chintamani Gokhale</w:t>
      </w:r>
    </w:p>
    <w:p w:rsidR="004D45FC" w:rsidRPr="00532337" w:rsidRDefault="004D45FC" w:rsidP="0037252E">
      <w:pPr>
        <w:spacing w:line="360" w:lineRule="auto"/>
        <w:rPr>
          <w:rFonts w:ascii="Times New Roman" w:hAnsi="Times New Roman" w:cs="Times New Roman"/>
        </w:rPr>
      </w:pPr>
    </w:p>
    <w:p w:rsidR="005A2CBA" w:rsidRPr="00532337" w:rsidRDefault="004D45FC" w:rsidP="00B24D14">
      <w:pPr>
        <w:spacing w:line="360" w:lineRule="auto"/>
        <w:ind w:firstLine="709"/>
        <w:rPr>
          <w:rFonts w:ascii="Times New Roman" w:hAnsi="Times New Roman" w:cs="Times New Roman"/>
        </w:rPr>
      </w:pPr>
      <w:r w:rsidRPr="00532337">
        <w:rPr>
          <w:rFonts w:ascii="Times New Roman" w:hAnsi="Times New Roman" w:cs="Times New Roman"/>
          <w:b/>
        </w:rPr>
        <w:t>ACM KEYWORDS</w:t>
      </w:r>
      <w:r w:rsidRPr="00532337">
        <w:rPr>
          <w:rFonts w:ascii="Times New Roman" w:hAnsi="Times New Roman" w:cs="Times New Roman"/>
        </w:rPr>
        <w:t xml:space="preserve">: </w:t>
      </w:r>
    </w:p>
    <w:p w:rsidR="004D45FC" w:rsidRDefault="004D45FC" w:rsidP="0037252E">
      <w:pPr>
        <w:spacing w:line="360" w:lineRule="auto"/>
        <w:ind w:firstLine="709"/>
        <w:rPr>
          <w:rFonts w:ascii="Times New Roman" w:hAnsi="Times New Roman" w:cs="Times New Roman"/>
          <w:bCs/>
        </w:rPr>
      </w:pPr>
      <w:r>
        <w:rPr>
          <w:rFonts w:ascii="Times New Roman" w:hAnsi="Times New Roman" w:cs="Times New Roman"/>
          <w:bCs/>
        </w:rPr>
        <w:t>Statistical databases, Forecasting, Big data analytics, Data mining</w:t>
      </w:r>
      <w:r w:rsidR="00657B24">
        <w:rPr>
          <w:rFonts w:ascii="Times New Roman" w:hAnsi="Times New Roman" w:cs="Times New Roman"/>
          <w:bCs/>
        </w:rPr>
        <w:t>, Sentimental Analysis.</w:t>
      </w:r>
      <w:r w:rsidR="00502F38">
        <w:rPr>
          <w:rFonts w:ascii="Times New Roman" w:hAnsi="Times New Roman" w:cs="Times New Roman"/>
          <w:bCs/>
        </w:rPr>
        <w:t>.</w:t>
      </w:r>
    </w:p>
    <w:p w:rsidR="00657B24" w:rsidRDefault="00657B24" w:rsidP="0037252E">
      <w:pPr>
        <w:spacing w:line="360" w:lineRule="auto"/>
        <w:ind w:firstLine="709"/>
        <w:rPr>
          <w:rFonts w:ascii="Times New Roman" w:hAnsi="Times New Roman" w:cs="Times New Roman"/>
          <w:bCs/>
        </w:rPr>
      </w:pPr>
    </w:p>
    <w:p w:rsidR="005A2CBA" w:rsidRDefault="00532337" w:rsidP="00B24D14">
      <w:pPr>
        <w:widowControl/>
        <w:suppressAutoHyphens w:val="0"/>
        <w:autoSpaceDE w:val="0"/>
        <w:autoSpaceDN w:val="0"/>
        <w:adjustRightInd w:val="0"/>
        <w:spacing w:line="360" w:lineRule="auto"/>
        <w:ind w:firstLine="709"/>
        <w:rPr>
          <w:rFonts w:ascii="Times New Roman" w:hAnsi="Times New Roman" w:cs="Times New Roman"/>
          <w:b/>
          <w:bCs/>
        </w:rPr>
      </w:pPr>
      <w:r w:rsidRPr="00532337">
        <w:rPr>
          <w:rFonts w:ascii="Times New Roman" w:hAnsi="Times New Roman" w:cs="Times New Roman"/>
          <w:b/>
          <w:bCs/>
        </w:rPr>
        <w:t>ABSTRACT:</w:t>
      </w:r>
    </w:p>
    <w:p w:rsidR="004D45FC" w:rsidRPr="00091E3E" w:rsidRDefault="004D45FC" w:rsidP="00091E3E">
      <w:pPr>
        <w:widowControl/>
        <w:suppressAutoHyphens w:val="0"/>
        <w:autoSpaceDE w:val="0"/>
        <w:autoSpaceDN w:val="0"/>
        <w:adjustRightInd w:val="0"/>
        <w:spacing w:line="360" w:lineRule="auto"/>
        <w:ind w:left="709"/>
        <w:rPr>
          <w:rFonts w:ascii="Times New Roman" w:eastAsia="Times New Roman" w:hAnsi="Times New Roman" w:cs="Times New Roman"/>
          <w:kern w:val="0"/>
          <w:lang w:eastAsia="en-IN" w:bidi="ar-SA"/>
        </w:rPr>
      </w:pPr>
      <w:r w:rsidRPr="0037252E">
        <w:rPr>
          <w:rFonts w:ascii="Times New Roman" w:eastAsia="Times New Roman" w:hAnsi="Times New Roman" w:cs="Times New Roman"/>
          <w:bCs/>
          <w:kern w:val="0"/>
          <w:lang w:eastAsia="en-IN" w:bidi="ar-SA"/>
        </w:rPr>
        <w:t>Social media content contains rich information about people’s preferences.</w:t>
      </w:r>
      <w:r w:rsidR="00091E3E" w:rsidRPr="00091E3E">
        <w:rPr>
          <w:rFonts w:ascii="CMR10" w:eastAsia="Times New Roman" w:hAnsi="CMR10" w:cs="CMR10"/>
          <w:kern w:val="0"/>
          <w:sz w:val="20"/>
          <w:szCs w:val="20"/>
          <w:lang w:eastAsia="en-IN" w:bidi="ar-SA"/>
        </w:rPr>
        <w:t xml:space="preserve"> </w:t>
      </w:r>
      <w:r w:rsidR="00091E3E">
        <w:rPr>
          <w:rFonts w:ascii="Times New Roman" w:eastAsia="Times New Roman" w:hAnsi="Times New Roman" w:cs="Times New Roman"/>
          <w:kern w:val="0"/>
          <w:lang w:eastAsia="en-IN" w:bidi="ar-SA"/>
        </w:rPr>
        <w:t>Use of socially generated “</w:t>
      </w:r>
      <w:r w:rsidR="00091E3E" w:rsidRPr="00091E3E">
        <w:rPr>
          <w:rFonts w:ascii="Times New Roman" w:eastAsia="Times New Roman" w:hAnsi="Times New Roman" w:cs="Times New Roman"/>
          <w:kern w:val="0"/>
          <w:lang w:eastAsia="en-IN" w:bidi="ar-SA"/>
        </w:rPr>
        <w:t>big data" to access information about collective states of the minds in human</w:t>
      </w:r>
      <w:r w:rsidR="00091E3E">
        <w:rPr>
          <w:rFonts w:ascii="Times New Roman" w:eastAsia="Times New Roman" w:hAnsi="Times New Roman" w:cs="Times New Roman"/>
          <w:kern w:val="0"/>
          <w:lang w:eastAsia="en-IN" w:bidi="ar-SA"/>
        </w:rPr>
        <w:t xml:space="preserve"> </w:t>
      </w:r>
      <w:r w:rsidR="00091E3E" w:rsidRPr="00091E3E">
        <w:rPr>
          <w:rFonts w:ascii="Times New Roman" w:eastAsia="Times New Roman" w:hAnsi="Times New Roman" w:cs="Times New Roman"/>
          <w:kern w:val="0"/>
          <w:lang w:eastAsia="en-IN" w:bidi="ar-SA"/>
        </w:rPr>
        <w:t xml:space="preserve">societies has become </w:t>
      </w:r>
      <w:r w:rsidR="00091E3E">
        <w:rPr>
          <w:rFonts w:ascii="Times New Roman" w:eastAsia="Times New Roman" w:hAnsi="Times New Roman" w:cs="Times New Roman"/>
          <w:kern w:val="0"/>
          <w:lang w:eastAsia="en-IN" w:bidi="ar-SA"/>
        </w:rPr>
        <w:t>a new paradigm in the emerging fi</w:t>
      </w:r>
      <w:r w:rsidR="00091E3E" w:rsidRPr="00091E3E">
        <w:rPr>
          <w:rFonts w:ascii="Times New Roman" w:eastAsia="Times New Roman" w:hAnsi="Times New Roman" w:cs="Times New Roman"/>
          <w:kern w:val="0"/>
          <w:lang w:eastAsia="en-IN" w:bidi="ar-SA"/>
        </w:rPr>
        <w:t>eld of computational social science. A natural</w:t>
      </w:r>
      <w:r w:rsidR="00091E3E">
        <w:rPr>
          <w:rFonts w:ascii="Times New Roman" w:eastAsia="Times New Roman" w:hAnsi="Times New Roman" w:cs="Times New Roman"/>
          <w:kern w:val="0"/>
          <w:lang w:eastAsia="en-IN" w:bidi="ar-SA"/>
        </w:rPr>
        <w:t xml:space="preserve"> </w:t>
      </w:r>
      <w:r w:rsidR="00091E3E" w:rsidRPr="00091E3E">
        <w:rPr>
          <w:rFonts w:ascii="Times New Roman" w:eastAsia="Times New Roman" w:hAnsi="Times New Roman" w:cs="Times New Roman"/>
          <w:kern w:val="0"/>
          <w:lang w:eastAsia="en-IN" w:bidi="ar-SA"/>
        </w:rPr>
        <w:t xml:space="preserve">application of this would be the prediction of the society's reaction to a new </w:t>
      </w:r>
      <w:r w:rsidR="00091E3E" w:rsidRPr="00091E3E">
        <w:rPr>
          <w:rFonts w:ascii="Times New Roman" w:eastAsia="Times New Roman" w:hAnsi="Times New Roman" w:cs="Times New Roman"/>
          <w:kern w:val="0"/>
          <w:lang w:eastAsia="en-IN" w:bidi="ar-SA"/>
        </w:rPr>
        <w:lastRenderedPageBreak/>
        <w:t>product in the sense of</w:t>
      </w:r>
      <w:r w:rsidR="00091E3E">
        <w:rPr>
          <w:rFonts w:ascii="Times New Roman" w:eastAsia="Times New Roman" w:hAnsi="Times New Roman" w:cs="Times New Roman"/>
          <w:kern w:val="0"/>
          <w:lang w:eastAsia="en-IN" w:bidi="ar-SA"/>
        </w:rPr>
        <w:t xml:space="preserve"> </w:t>
      </w:r>
      <w:r w:rsidR="00091E3E" w:rsidRPr="00091E3E">
        <w:rPr>
          <w:rFonts w:ascii="Times New Roman" w:eastAsia="Times New Roman" w:hAnsi="Times New Roman" w:cs="Times New Roman"/>
          <w:kern w:val="0"/>
          <w:lang w:eastAsia="en-IN" w:bidi="ar-SA"/>
        </w:rPr>
        <w:t>popularity and adoption rate. How</w:t>
      </w:r>
      <w:r w:rsidR="00091E3E">
        <w:rPr>
          <w:rFonts w:ascii="Times New Roman" w:eastAsia="Times New Roman" w:hAnsi="Times New Roman" w:cs="Times New Roman"/>
          <w:kern w:val="0"/>
          <w:lang w:eastAsia="en-IN" w:bidi="ar-SA"/>
        </w:rPr>
        <w:t xml:space="preserve">ever, bridging the gap </w:t>
      </w:r>
      <w:r w:rsidR="000B6F0B">
        <w:rPr>
          <w:rFonts w:ascii="Times New Roman" w:eastAsia="Times New Roman" w:hAnsi="Times New Roman" w:cs="Times New Roman"/>
          <w:kern w:val="0"/>
          <w:lang w:eastAsia="en-IN" w:bidi="ar-SA"/>
        </w:rPr>
        <w:t>between “real</w:t>
      </w:r>
      <w:r w:rsidR="00091E3E">
        <w:rPr>
          <w:rFonts w:ascii="Times New Roman" w:eastAsia="Times New Roman" w:hAnsi="Times New Roman" w:cs="Times New Roman"/>
          <w:kern w:val="0"/>
          <w:lang w:eastAsia="en-IN" w:bidi="ar-SA"/>
        </w:rPr>
        <w:t xml:space="preserve"> time monitoring" </w:t>
      </w:r>
      <w:r w:rsidR="00091E3E" w:rsidRPr="00091E3E">
        <w:rPr>
          <w:rFonts w:ascii="Times New Roman" w:eastAsia="Times New Roman" w:hAnsi="Times New Roman" w:cs="Times New Roman"/>
          <w:kern w:val="0"/>
          <w:lang w:eastAsia="en-IN" w:bidi="ar-SA"/>
        </w:rPr>
        <w:t>and “early predicting" remains a big challenge</w:t>
      </w:r>
      <w:r w:rsidR="00091E3E">
        <w:rPr>
          <w:rFonts w:ascii="Times New Roman" w:eastAsia="Times New Roman" w:hAnsi="Times New Roman" w:cs="Times New Roman"/>
          <w:kern w:val="0"/>
          <w:lang w:eastAsia="en-IN" w:bidi="ar-SA"/>
        </w:rPr>
        <w:t>.</w:t>
      </w:r>
      <w:r w:rsidRPr="0037252E">
        <w:rPr>
          <w:rFonts w:ascii="Times New Roman" w:eastAsia="Times New Roman" w:hAnsi="Times New Roman" w:cs="Times New Roman"/>
          <w:bCs/>
          <w:kern w:val="0"/>
          <w:lang w:eastAsia="en-IN" w:bidi="ar-SA"/>
        </w:rPr>
        <w:t xml:space="preserve"> An example is that people often share their thoughts ab</w:t>
      </w:r>
      <w:r w:rsidR="0037252E">
        <w:rPr>
          <w:rFonts w:ascii="Times New Roman" w:eastAsia="Times New Roman" w:hAnsi="Times New Roman" w:cs="Times New Roman"/>
          <w:bCs/>
          <w:kern w:val="0"/>
          <w:lang w:eastAsia="en-IN" w:bidi="ar-SA"/>
        </w:rPr>
        <w:t xml:space="preserve">out movies using Twitter. In this project we propose to do </w:t>
      </w:r>
      <w:r w:rsidR="00CF793D">
        <w:rPr>
          <w:rFonts w:ascii="Times New Roman" w:eastAsia="Times New Roman" w:hAnsi="Times New Roman" w:cs="Times New Roman"/>
          <w:bCs/>
          <w:kern w:val="0"/>
          <w:lang w:eastAsia="en-IN" w:bidi="ar-SA"/>
        </w:rPr>
        <w:t xml:space="preserve">the </w:t>
      </w:r>
      <w:r w:rsidR="00CF793D" w:rsidRPr="0037252E">
        <w:rPr>
          <w:rFonts w:ascii="Times New Roman" w:eastAsia="Times New Roman" w:hAnsi="Times New Roman" w:cs="Times New Roman"/>
          <w:bCs/>
          <w:kern w:val="0"/>
          <w:lang w:eastAsia="en-IN" w:bidi="ar-SA"/>
        </w:rPr>
        <w:t>data</w:t>
      </w:r>
      <w:r w:rsidRPr="0037252E">
        <w:rPr>
          <w:rFonts w:ascii="Times New Roman" w:eastAsia="Times New Roman" w:hAnsi="Times New Roman" w:cs="Times New Roman"/>
          <w:bCs/>
          <w:kern w:val="0"/>
          <w:lang w:eastAsia="en-IN" w:bidi="ar-SA"/>
        </w:rPr>
        <w:t xml:space="preserve"> analysis on tweets about movies to predict several aspects of the movie popularity. The main results we present are whether a movie would be successful at the box office.</w:t>
      </w:r>
    </w:p>
    <w:p w:rsidR="00657B24" w:rsidRDefault="00657B24" w:rsidP="0037252E">
      <w:pPr>
        <w:widowControl/>
        <w:suppressAutoHyphens w:val="0"/>
        <w:autoSpaceDE w:val="0"/>
        <w:autoSpaceDN w:val="0"/>
        <w:adjustRightInd w:val="0"/>
        <w:spacing w:line="360" w:lineRule="auto"/>
        <w:ind w:left="709" w:firstLine="45"/>
        <w:rPr>
          <w:rFonts w:ascii="Times New Roman" w:eastAsia="Times New Roman" w:hAnsi="Times New Roman" w:cs="Times New Roman"/>
          <w:bCs/>
          <w:kern w:val="0"/>
          <w:lang w:eastAsia="en-IN" w:bidi="ar-SA"/>
        </w:rPr>
      </w:pPr>
    </w:p>
    <w:p w:rsidR="007053B7" w:rsidRDefault="007053B7" w:rsidP="00657B24">
      <w:pPr>
        <w:widowControl/>
        <w:suppressAutoHyphens w:val="0"/>
        <w:autoSpaceDE w:val="0"/>
        <w:autoSpaceDN w:val="0"/>
        <w:adjustRightInd w:val="0"/>
        <w:spacing w:line="360" w:lineRule="auto"/>
        <w:ind w:left="709" w:firstLine="45"/>
        <w:rPr>
          <w:rFonts w:ascii="Times New Roman" w:hAnsi="Times New Roman" w:cs="Times New Roman"/>
          <w:b/>
          <w:bCs/>
        </w:rPr>
      </w:pPr>
      <w:r w:rsidRPr="00532337">
        <w:rPr>
          <w:rFonts w:ascii="Times New Roman" w:hAnsi="Times New Roman" w:cs="Times New Roman"/>
          <w:b/>
          <w:bCs/>
        </w:rPr>
        <w:t>CURRENT SCENARIO:</w:t>
      </w:r>
    </w:p>
    <w:p w:rsidR="005A2CBA" w:rsidRPr="00657B24" w:rsidRDefault="005A2CBA" w:rsidP="00657B24">
      <w:pPr>
        <w:widowControl/>
        <w:suppressAutoHyphens w:val="0"/>
        <w:autoSpaceDE w:val="0"/>
        <w:autoSpaceDN w:val="0"/>
        <w:adjustRightInd w:val="0"/>
        <w:spacing w:line="360" w:lineRule="auto"/>
        <w:ind w:left="709" w:firstLine="45"/>
        <w:rPr>
          <w:rFonts w:ascii="Times New Roman" w:hAnsi="Times New Roman" w:cs="Times New Roman"/>
          <w:b/>
          <w:bCs/>
        </w:rPr>
      </w:pPr>
    </w:p>
    <w:p w:rsidR="004D45FC" w:rsidRPr="004D45FC" w:rsidRDefault="004D45FC" w:rsidP="00CF793D">
      <w:pPr>
        <w:widowControl/>
        <w:suppressAutoHyphens w:val="0"/>
        <w:autoSpaceDE w:val="0"/>
        <w:autoSpaceDN w:val="0"/>
        <w:adjustRightInd w:val="0"/>
        <w:spacing w:line="360" w:lineRule="auto"/>
        <w:ind w:left="709"/>
        <w:rPr>
          <w:rFonts w:ascii="Times New Roman" w:eastAsia="Times New Roman" w:hAnsi="Times New Roman" w:cs="Times New Roman"/>
          <w:kern w:val="0"/>
          <w:lang w:eastAsia="en-IN" w:bidi="ar-SA"/>
        </w:rPr>
      </w:pPr>
      <w:r w:rsidRPr="004D45FC">
        <w:rPr>
          <w:rFonts w:ascii="Times New Roman" w:eastAsia="Times New Roman" w:hAnsi="Times New Roman" w:cs="Times New Roman"/>
          <w:kern w:val="0"/>
          <w:lang w:eastAsia="en-IN" w:bidi="ar-SA"/>
        </w:rPr>
        <w:t>Twitter, a micro blogging website, now plays an important</w:t>
      </w:r>
      <w:r>
        <w:rPr>
          <w:rFonts w:ascii="Times New Roman" w:eastAsia="Times New Roman" w:hAnsi="Times New Roman" w:cs="Times New Roman"/>
          <w:kern w:val="0"/>
          <w:lang w:eastAsia="en-IN" w:bidi="ar-SA"/>
        </w:rPr>
        <w:t xml:space="preserve"> </w:t>
      </w:r>
      <w:r w:rsidRPr="004D45FC">
        <w:rPr>
          <w:rFonts w:ascii="Times New Roman" w:eastAsia="Times New Roman" w:hAnsi="Times New Roman" w:cs="Times New Roman"/>
          <w:kern w:val="0"/>
          <w:lang w:eastAsia="en-IN" w:bidi="ar-SA"/>
        </w:rPr>
        <w:t>role in the research of social network. People share their</w:t>
      </w:r>
      <w:r>
        <w:rPr>
          <w:rFonts w:ascii="Times New Roman" w:eastAsia="Times New Roman" w:hAnsi="Times New Roman" w:cs="Times New Roman"/>
          <w:kern w:val="0"/>
          <w:lang w:eastAsia="en-IN" w:bidi="ar-SA"/>
        </w:rPr>
        <w:t xml:space="preserve"> </w:t>
      </w:r>
      <w:r w:rsidRPr="004D45FC">
        <w:rPr>
          <w:rFonts w:ascii="Times New Roman" w:eastAsia="Times New Roman" w:hAnsi="Times New Roman" w:cs="Times New Roman"/>
          <w:kern w:val="0"/>
          <w:lang w:eastAsia="en-IN" w:bidi="ar-SA"/>
        </w:rPr>
        <w:t>preferences on Twitter using free-format, limited-length texts,</w:t>
      </w:r>
    </w:p>
    <w:p w:rsidR="00CF793D" w:rsidRDefault="004D45FC" w:rsidP="00CF793D">
      <w:pPr>
        <w:widowControl/>
        <w:suppressAutoHyphens w:val="0"/>
        <w:autoSpaceDE w:val="0"/>
        <w:autoSpaceDN w:val="0"/>
        <w:adjustRightInd w:val="0"/>
        <w:spacing w:line="360" w:lineRule="auto"/>
        <w:ind w:left="709"/>
        <w:rPr>
          <w:rFonts w:ascii="Times New Roman" w:eastAsia="Times New Roman" w:hAnsi="Times New Roman" w:cs="Times New Roman"/>
          <w:kern w:val="0"/>
          <w:lang w:eastAsia="en-IN" w:bidi="ar-SA"/>
        </w:rPr>
      </w:pPr>
      <w:r w:rsidRPr="004D45FC">
        <w:rPr>
          <w:rFonts w:ascii="Times New Roman" w:eastAsia="Times New Roman" w:hAnsi="Times New Roman" w:cs="Times New Roman"/>
          <w:kern w:val="0"/>
          <w:lang w:eastAsia="en-IN" w:bidi="ar-SA"/>
        </w:rPr>
        <w:t>and these texts (often called “tweets”) provide rich</w:t>
      </w:r>
      <w:r>
        <w:rPr>
          <w:rFonts w:ascii="Times New Roman" w:eastAsia="Times New Roman" w:hAnsi="Times New Roman" w:cs="Times New Roman"/>
          <w:kern w:val="0"/>
          <w:lang w:eastAsia="en-IN" w:bidi="ar-SA"/>
        </w:rPr>
        <w:t xml:space="preserve"> </w:t>
      </w:r>
      <w:r w:rsidRPr="004D45FC">
        <w:rPr>
          <w:rFonts w:ascii="Times New Roman" w:eastAsia="Times New Roman" w:hAnsi="Times New Roman" w:cs="Times New Roman"/>
          <w:kern w:val="0"/>
          <w:lang w:eastAsia="en-IN" w:bidi="ar-SA"/>
        </w:rPr>
        <w:t>information for companies/institutes who want to know about</w:t>
      </w:r>
      <w:r>
        <w:rPr>
          <w:rFonts w:ascii="Times New Roman" w:eastAsia="Times New Roman" w:hAnsi="Times New Roman" w:cs="Times New Roman"/>
          <w:kern w:val="0"/>
          <w:lang w:eastAsia="en-IN" w:bidi="ar-SA"/>
        </w:rPr>
        <w:t xml:space="preserve"> </w:t>
      </w:r>
      <w:r w:rsidRPr="004D45FC">
        <w:rPr>
          <w:rFonts w:ascii="Times New Roman" w:eastAsia="Times New Roman" w:hAnsi="Times New Roman" w:cs="Times New Roman"/>
          <w:kern w:val="0"/>
          <w:lang w:eastAsia="en-IN" w:bidi="ar-SA"/>
        </w:rPr>
        <w:t>whether people like a certain product, movie, or service.“Opinion mining” by analyzing the social media has become</w:t>
      </w:r>
      <w:r>
        <w:rPr>
          <w:rFonts w:ascii="Times New Roman" w:eastAsia="Times New Roman" w:hAnsi="Times New Roman" w:cs="Times New Roman"/>
          <w:kern w:val="0"/>
          <w:lang w:eastAsia="en-IN" w:bidi="ar-SA"/>
        </w:rPr>
        <w:t xml:space="preserve"> </w:t>
      </w:r>
      <w:r w:rsidRPr="004D45FC">
        <w:rPr>
          <w:rFonts w:ascii="Times New Roman" w:eastAsia="Times New Roman" w:hAnsi="Times New Roman" w:cs="Times New Roman"/>
          <w:kern w:val="0"/>
          <w:lang w:eastAsia="en-IN" w:bidi="ar-SA"/>
        </w:rPr>
        <w:t>an alternative of doing user surveys, and promising results</w:t>
      </w:r>
      <w:r>
        <w:rPr>
          <w:rFonts w:ascii="Times New Roman" w:eastAsia="Times New Roman" w:hAnsi="Times New Roman" w:cs="Times New Roman"/>
          <w:kern w:val="0"/>
          <w:lang w:eastAsia="en-IN" w:bidi="ar-SA"/>
        </w:rPr>
        <w:t xml:space="preserve"> </w:t>
      </w:r>
      <w:r w:rsidR="00CF793D">
        <w:rPr>
          <w:rFonts w:ascii="Times New Roman" w:eastAsia="Times New Roman" w:hAnsi="Times New Roman" w:cs="Times New Roman"/>
          <w:kern w:val="0"/>
          <w:lang w:eastAsia="en-IN" w:bidi="ar-SA"/>
        </w:rPr>
        <w:t>s</w:t>
      </w:r>
      <w:r w:rsidR="00CF793D" w:rsidRPr="004D45FC">
        <w:rPr>
          <w:rFonts w:ascii="Times New Roman" w:eastAsia="Times New Roman" w:hAnsi="Times New Roman" w:cs="Times New Roman"/>
          <w:kern w:val="0"/>
          <w:lang w:eastAsia="en-IN" w:bidi="ar-SA"/>
        </w:rPr>
        <w:t>how</w:t>
      </w:r>
      <w:r w:rsidRPr="004D45FC">
        <w:rPr>
          <w:rFonts w:ascii="Times New Roman" w:eastAsia="Times New Roman" w:hAnsi="Times New Roman" w:cs="Times New Roman"/>
          <w:kern w:val="0"/>
          <w:lang w:eastAsia="en-IN" w:bidi="ar-SA"/>
        </w:rPr>
        <w:t xml:space="preserve"> that this could even be more effective than user surveys.</w:t>
      </w:r>
    </w:p>
    <w:p w:rsidR="00CF793D" w:rsidRDefault="00CF793D" w:rsidP="00CF793D">
      <w:pPr>
        <w:widowControl/>
        <w:suppressAutoHyphens w:val="0"/>
        <w:autoSpaceDE w:val="0"/>
        <w:autoSpaceDN w:val="0"/>
        <w:adjustRightInd w:val="0"/>
        <w:spacing w:line="360" w:lineRule="auto"/>
        <w:ind w:left="709"/>
        <w:rPr>
          <w:rFonts w:ascii="Times New Roman" w:eastAsia="Times New Roman" w:hAnsi="Times New Roman" w:cs="Times New Roman"/>
          <w:kern w:val="0"/>
          <w:lang w:eastAsia="en-IN" w:bidi="ar-SA"/>
        </w:rPr>
      </w:pPr>
    </w:p>
    <w:p w:rsidR="004D45FC" w:rsidRDefault="0037252E" w:rsidP="00CF793D">
      <w:pPr>
        <w:widowControl/>
        <w:suppressAutoHyphens w:val="0"/>
        <w:autoSpaceDE w:val="0"/>
        <w:autoSpaceDN w:val="0"/>
        <w:adjustRightInd w:val="0"/>
        <w:spacing w:line="360" w:lineRule="auto"/>
        <w:ind w:left="709"/>
        <w:rPr>
          <w:rFonts w:ascii="Times New Roman" w:eastAsia="Times New Roman" w:hAnsi="Times New Roman" w:cs="Times New Roman"/>
          <w:kern w:val="0"/>
          <w:lang w:eastAsia="en-IN" w:bidi="ar-SA"/>
        </w:rPr>
      </w:pPr>
      <w:r>
        <w:rPr>
          <w:rFonts w:ascii="Times New Roman" w:eastAsia="Times New Roman" w:hAnsi="Times New Roman" w:cs="Times New Roman"/>
          <w:kern w:val="0"/>
          <w:lang w:eastAsia="en-IN" w:bidi="ar-SA"/>
        </w:rPr>
        <w:t xml:space="preserve"> </w:t>
      </w:r>
      <w:r w:rsidR="004D45FC" w:rsidRPr="004D45FC">
        <w:rPr>
          <w:rFonts w:ascii="Times New Roman" w:eastAsia="Times New Roman" w:hAnsi="Times New Roman" w:cs="Times New Roman"/>
          <w:kern w:val="0"/>
          <w:lang w:eastAsia="en-IN" w:bidi="ar-SA"/>
        </w:rPr>
        <w:t>However, how to build an engine to detect and summarize</w:t>
      </w:r>
      <w:r w:rsidR="004D45FC">
        <w:rPr>
          <w:rFonts w:ascii="Times New Roman" w:eastAsia="Times New Roman" w:hAnsi="Times New Roman" w:cs="Times New Roman"/>
          <w:kern w:val="0"/>
          <w:lang w:eastAsia="en-IN" w:bidi="ar-SA"/>
        </w:rPr>
        <w:t xml:space="preserve"> </w:t>
      </w:r>
      <w:r w:rsidR="004D45FC" w:rsidRPr="004D45FC">
        <w:rPr>
          <w:rFonts w:ascii="Times New Roman" w:eastAsia="Times New Roman" w:hAnsi="Times New Roman" w:cs="Times New Roman"/>
          <w:kern w:val="0"/>
          <w:lang w:eastAsia="en-IN" w:bidi="ar-SA"/>
        </w:rPr>
        <w:t>user preference accurately remains a challenging problem.</w:t>
      </w:r>
    </w:p>
    <w:p w:rsidR="00657B24" w:rsidRDefault="00657B24" w:rsidP="00CF793D">
      <w:pPr>
        <w:widowControl/>
        <w:suppressAutoHyphens w:val="0"/>
        <w:autoSpaceDE w:val="0"/>
        <w:autoSpaceDN w:val="0"/>
        <w:adjustRightInd w:val="0"/>
        <w:spacing w:line="360" w:lineRule="auto"/>
        <w:ind w:left="709"/>
        <w:rPr>
          <w:rFonts w:ascii="Times New Roman" w:eastAsia="Times New Roman" w:hAnsi="Times New Roman" w:cs="Times New Roman"/>
          <w:kern w:val="0"/>
          <w:lang w:eastAsia="en-IN" w:bidi="ar-SA"/>
        </w:rPr>
      </w:pPr>
    </w:p>
    <w:p w:rsidR="007053B7" w:rsidRDefault="007053B7" w:rsidP="00657B24">
      <w:pPr>
        <w:widowControl/>
        <w:suppressAutoHyphens w:val="0"/>
        <w:autoSpaceDE w:val="0"/>
        <w:autoSpaceDN w:val="0"/>
        <w:adjustRightInd w:val="0"/>
        <w:spacing w:line="360" w:lineRule="auto"/>
        <w:ind w:firstLine="709"/>
        <w:rPr>
          <w:rFonts w:ascii="Times New Roman" w:eastAsia="Times New Roman" w:hAnsi="Times New Roman" w:cs="Times New Roman"/>
          <w:b/>
          <w:kern w:val="0"/>
          <w:lang w:eastAsia="en-IN" w:bidi="ar-SA"/>
        </w:rPr>
      </w:pPr>
      <w:r>
        <w:rPr>
          <w:rFonts w:ascii="Times New Roman" w:eastAsia="Times New Roman" w:hAnsi="Times New Roman" w:cs="Times New Roman"/>
          <w:b/>
          <w:kern w:val="0"/>
          <w:lang w:eastAsia="en-IN" w:bidi="ar-SA"/>
        </w:rPr>
        <w:t>A BRIEF OUTLINE:</w:t>
      </w:r>
    </w:p>
    <w:p w:rsidR="005A2CBA" w:rsidRPr="007053B7" w:rsidRDefault="005A2CBA" w:rsidP="00657B24">
      <w:pPr>
        <w:widowControl/>
        <w:suppressAutoHyphens w:val="0"/>
        <w:autoSpaceDE w:val="0"/>
        <w:autoSpaceDN w:val="0"/>
        <w:adjustRightInd w:val="0"/>
        <w:spacing w:line="360" w:lineRule="auto"/>
        <w:ind w:firstLine="709"/>
        <w:rPr>
          <w:rFonts w:ascii="Times New Roman" w:eastAsia="Times New Roman" w:hAnsi="Times New Roman" w:cs="Times New Roman"/>
          <w:b/>
          <w:kern w:val="0"/>
          <w:lang w:eastAsia="en-IN" w:bidi="ar-SA"/>
        </w:rPr>
      </w:pPr>
    </w:p>
    <w:p w:rsidR="006929C2" w:rsidRPr="004677E8" w:rsidRDefault="004D45FC" w:rsidP="005A2CBA">
      <w:pPr>
        <w:widowControl/>
        <w:suppressAutoHyphens w:val="0"/>
        <w:autoSpaceDE w:val="0"/>
        <w:autoSpaceDN w:val="0"/>
        <w:adjustRightInd w:val="0"/>
        <w:spacing w:line="360" w:lineRule="auto"/>
        <w:ind w:left="709"/>
        <w:rPr>
          <w:rFonts w:ascii="Times New Roman" w:hAnsi="Times New Roman" w:cs="Times New Roman"/>
          <w:iCs/>
        </w:rPr>
      </w:pPr>
      <w:r w:rsidRPr="004D45FC">
        <w:rPr>
          <w:rFonts w:ascii="Times New Roman" w:eastAsia="Times New Roman" w:hAnsi="Times New Roman" w:cs="Times New Roman"/>
          <w:kern w:val="0"/>
          <w:lang w:eastAsia="en-IN" w:bidi="ar-SA"/>
        </w:rPr>
        <w:t>In this work, we try to predict the movie popularity from</w:t>
      </w:r>
      <w:r>
        <w:rPr>
          <w:rFonts w:ascii="Times New Roman" w:eastAsia="Times New Roman" w:hAnsi="Times New Roman" w:cs="Times New Roman"/>
          <w:kern w:val="0"/>
          <w:lang w:eastAsia="en-IN" w:bidi="ar-SA"/>
        </w:rPr>
        <w:t xml:space="preserve"> </w:t>
      </w:r>
      <w:r w:rsidRPr="004D45FC">
        <w:rPr>
          <w:rFonts w:ascii="Times New Roman" w:eastAsia="Times New Roman" w:hAnsi="Times New Roman" w:cs="Times New Roman"/>
          <w:kern w:val="0"/>
          <w:lang w:eastAsia="en-IN" w:bidi="ar-SA"/>
        </w:rPr>
        <w:t>sentiment analysis of Twitt</w:t>
      </w:r>
      <w:r w:rsidR="0037252E">
        <w:rPr>
          <w:rFonts w:ascii="Times New Roman" w:eastAsia="Times New Roman" w:hAnsi="Times New Roman" w:cs="Times New Roman"/>
          <w:kern w:val="0"/>
          <w:lang w:eastAsia="en-IN" w:bidi="ar-SA"/>
        </w:rPr>
        <w:t>er data talking about movies. He we consider the tweets from the viewer.</w:t>
      </w:r>
      <w:r w:rsidRPr="004D45FC">
        <w:rPr>
          <w:rFonts w:ascii="Times New Roman" w:eastAsia="Times New Roman" w:hAnsi="Times New Roman" w:cs="Times New Roman"/>
          <w:kern w:val="0"/>
          <w:lang w:eastAsia="en-IN" w:bidi="ar-SA"/>
        </w:rPr>
        <w:t xml:space="preserve"> We</w:t>
      </w:r>
      <w:r>
        <w:rPr>
          <w:rFonts w:ascii="Times New Roman" w:eastAsia="Times New Roman" w:hAnsi="Times New Roman" w:cs="Times New Roman"/>
          <w:kern w:val="0"/>
          <w:lang w:eastAsia="en-IN" w:bidi="ar-SA"/>
        </w:rPr>
        <w:t xml:space="preserve"> </w:t>
      </w:r>
      <w:r w:rsidRPr="004D45FC">
        <w:rPr>
          <w:rFonts w:ascii="Times New Roman" w:eastAsia="Times New Roman" w:hAnsi="Times New Roman" w:cs="Times New Roman"/>
          <w:kern w:val="0"/>
          <w:lang w:eastAsia="en-IN" w:bidi="ar-SA"/>
        </w:rPr>
        <w:t>manually label tweets to create a training set, and train a</w:t>
      </w:r>
      <w:r>
        <w:rPr>
          <w:rFonts w:ascii="Times New Roman" w:eastAsia="Times New Roman" w:hAnsi="Times New Roman" w:cs="Times New Roman"/>
          <w:kern w:val="0"/>
          <w:lang w:eastAsia="en-IN" w:bidi="ar-SA"/>
        </w:rPr>
        <w:t xml:space="preserve"> </w:t>
      </w:r>
      <w:r w:rsidRPr="004D45FC">
        <w:rPr>
          <w:rFonts w:ascii="Times New Roman" w:eastAsia="Times New Roman" w:hAnsi="Times New Roman" w:cs="Times New Roman"/>
          <w:kern w:val="0"/>
          <w:lang w:eastAsia="en-IN" w:bidi="ar-SA"/>
        </w:rPr>
        <w:t>classifier to classify the tweets into: positive, negative, neutral,</w:t>
      </w:r>
      <w:r>
        <w:rPr>
          <w:rFonts w:ascii="Times New Roman" w:eastAsia="Times New Roman" w:hAnsi="Times New Roman" w:cs="Times New Roman"/>
          <w:kern w:val="0"/>
          <w:lang w:eastAsia="en-IN" w:bidi="ar-SA"/>
        </w:rPr>
        <w:t xml:space="preserve"> </w:t>
      </w:r>
      <w:r w:rsidRPr="004D45FC">
        <w:rPr>
          <w:rFonts w:ascii="Times New Roman" w:eastAsia="Times New Roman" w:hAnsi="Times New Roman" w:cs="Times New Roman"/>
          <w:kern w:val="0"/>
          <w:lang w:eastAsia="en-IN" w:bidi="ar-SA"/>
        </w:rPr>
        <w:t>and irrelevant. We further develop a metric to capture the</w:t>
      </w:r>
      <w:r>
        <w:rPr>
          <w:rFonts w:ascii="Times New Roman" w:eastAsia="Times New Roman" w:hAnsi="Times New Roman" w:cs="Times New Roman"/>
          <w:kern w:val="0"/>
          <w:lang w:eastAsia="en-IN" w:bidi="ar-SA"/>
        </w:rPr>
        <w:t xml:space="preserve"> </w:t>
      </w:r>
      <w:r w:rsidRPr="004D45FC">
        <w:rPr>
          <w:rFonts w:ascii="Times New Roman" w:eastAsia="Times New Roman" w:hAnsi="Times New Roman" w:cs="Times New Roman"/>
          <w:kern w:val="0"/>
          <w:lang w:eastAsia="en-IN" w:bidi="ar-SA"/>
        </w:rPr>
        <w:t>relationship between sentiment analysis and the box office</w:t>
      </w:r>
      <w:r>
        <w:rPr>
          <w:rFonts w:ascii="Times New Roman" w:eastAsia="Times New Roman" w:hAnsi="Times New Roman" w:cs="Times New Roman"/>
          <w:kern w:val="0"/>
          <w:lang w:eastAsia="en-IN" w:bidi="ar-SA"/>
        </w:rPr>
        <w:t xml:space="preserve"> </w:t>
      </w:r>
      <w:r w:rsidRPr="004D45FC">
        <w:rPr>
          <w:rFonts w:ascii="Times New Roman" w:eastAsia="Times New Roman" w:hAnsi="Times New Roman" w:cs="Times New Roman"/>
          <w:kern w:val="0"/>
          <w:lang w:eastAsia="en-IN" w:bidi="ar-SA"/>
        </w:rPr>
        <w:t>results of movies. Finally we predict the Box Office results by</w:t>
      </w:r>
      <w:r>
        <w:rPr>
          <w:rFonts w:ascii="Times New Roman" w:eastAsia="Times New Roman" w:hAnsi="Times New Roman" w:cs="Times New Roman"/>
          <w:kern w:val="0"/>
          <w:lang w:eastAsia="en-IN" w:bidi="ar-SA"/>
        </w:rPr>
        <w:t xml:space="preserve"> </w:t>
      </w:r>
      <w:r w:rsidRPr="004D45FC">
        <w:rPr>
          <w:rFonts w:ascii="Times New Roman" w:eastAsia="Times New Roman" w:hAnsi="Times New Roman" w:cs="Times New Roman"/>
          <w:kern w:val="0"/>
          <w:lang w:eastAsia="en-IN" w:bidi="ar-SA"/>
        </w:rPr>
        <w:t>classifying the movie as three categories: Hit, Flop, and</w:t>
      </w:r>
      <w:r>
        <w:rPr>
          <w:rFonts w:ascii="Times New Roman" w:eastAsia="Times New Roman" w:hAnsi="Times New Roman" w:cs="Times New Roman"/>
          <w:kern w:val="0"/>
          <w:lang w:eastAsia="en-IN" w:bidi="ar-SA"/>
        </w:rPr>
        <w:t xml:space="preserve"> </w:t>
      </w:r>
      <w:r w:rsidRPr="004D45FC">
        <w:rPr>
          <w:rFonts w:ascii="Times New Roman" w:eastAsia="Times New Roman" w:hAnsi="Times New Roman" w:cs="Times New Roman"/>
          <w:kern w:val="0"/>
          <w:lang w:eastAsia="en-IN" w:bidi="ar-SA"/>
        </w:rPr>
        <w:t xml:space="preserve">Average. Our project also </w:t>
      </w:r>
      <w:r w:rsidRPr="004D45FC">
        <w:rPr>
          <w:rFonts w:ascii="Times New Roman" w:eastAsia="Times New Roman" w:hAnsi="Times New Roman" w:cs="Times New Roman"/>
          <w:kern w:val="0"/>
          <w:lang w:eastAsia="en-IN" w:bidi="ar-SA"/>
        </w:rPr>
        <w:lastRenderedPageBreak/>
        <w:t>includes investigation on related</w:t>
      </w:r>
      <w:r>
        <w:rPr>
          <w:rFonts w:ascii="Times New Roman" w:eastAsia="Times New Roman" w:hAnsi="Times New Roman" w:cs="Times New Roman"/>
          <w:kern w:val="0"/>
          <w:lang w:eastAsia="en-IN" w:bidi="ar-SA"/>
        </w:rPr>
        <w:t xml:space="preserve"> </w:t>
      </w:r>
      <w:r w:rsidRPr="004D45FC">
        <w:rPr>
          <w:rFonts w:ascii="Times New Roman" w:eastAsia="Times New Roman" w:hAnsi="Times New Roman" w:cs="Times New Roman"/>
          <w:kern w:val="0"/>
          <w:lang w:eastAsia="en-IN" w:bidi="ar-SA"/>
        </w:rPr>
        <w:t>topics like the relationship between tweet sent time and tweet</w:t>
      </w:r>
      <w:r>
        <w:rPr>
          <w:rFonts w:ascii="Times New Roman" w:eastAsia="Times New Roman" w:hAnsi="Times New Roman" w:cs="Times New Roman"/>
          <w:kern w:val="0"/>
          <w:lang w:eastAsia="en-IN" w:bidi="ar-SA"/>
        </w:rPr>
        <w:t xml:space="preserve"> </w:t>
      </w:r>
      <w:r w:rsidRPr="004D45FC">
        <w:rPr>
          <w:rFonts w:ascii="Times New Roman" w:eastAsia="Times New Roman" w:hAnsi="Times New Roman" w:cs="Times New Roman"/>
          <w:kern w:val="0"/>
          <w:lang w:eastAsia="en-IN" w:bidi="ar-SA"/>
        </w:rPr>
        <w:t>number.</w:t>
      </w:r>
    </w:p>
    <w:p w:rsidR="005A2CBA" w:rsidRDefault="005A2CBA" w:rsidP="005D2514">
      <w:pPr>
        <w:spacing w:line="360" w:lineRule="auto"/>
        <w:jc w:val="both"/>
        <w:rPr>
          <w:rFonts w:ascii="Times New Roman" w:hAnsi="Times New Roman" w:cs="Times New Roman"/>
          <w:b/>
          <w:iCs/>
        </w:rPr>
      </w:pPr>
    </w:p>
    <w:p w:rsidR="00A51CEF" w:rsidRPr="006929C2" w:rsidRDefault="00A51CEF" w:rsidP="004D45FC">
      <w:pPr>
        <w:spacing w:line="360" w:lineRule="auto"/>
        <w:ind w:firstLine="709"/>
        <w:jc w:val="both"/>
        <w:rPr>
          <w:rFonts w:ascii="Times New Roman" w:hAnsi="Times New Roman" w:cs="Times New Roman"/>
          <w:b/>
        </w:rPr>
      </w:pPr>
      <w:r w:rsidRPr="006929C2">
        <w:rPr>
          <w:rFonts w:ascii="Times New Roman" w:hAnsi="Times New Roman" w:cs="Times New Roman"/>
          <w:b/>
          <w:iCs/>
        </w:rPr>
        <w:t>P</w:t>
      </w:r>
      <w:r w:rsidR="006929C2">
        <w:rPr>
          <w:rFonts w:ascii="Times New Roman" w:hAnsi="Times New Roman" w:cs="Times New Roman"/>
          <w:b/>
          <w:iCs/>
        </w:rPr>
        <w:t>REVIOUS WORK IN THIS FIELD</w:t>
      </w:r>
      <w:r w:rsidRPr="006929C2">
        <w:rPr>
          <w:rFonts w:ascii="Times New Roman" w:hAnsi="Times New Roman" w:cs="Times New Roman"/>
          <w:b/>
          <w:iCs/>
        </w:rPr>
        <w:t>:</w:t>
      </w:r>
      <w:r w:rsidRPr="006929C2">
        <w:rPr>
          <w:rFonts w:ascii="Times New Roman" w:hAnsi="Times New Roman" w:cs="Times New Roman"/>
          <w:b/>
        </w:rPr>
        <w:tab/>
      </w:r>
    </w:p>
    <w:p w:rsidR="006929C2" w:rsidRDefault="006929C2" w:rsidP="004D45FC">
      <w:pPr>
        <w:widowControl/>
        <w:suppressAutoHyphens w:val="0"/>
        <w:autoSpaceDE w:val="0"/>
        <w:autoSpaceDN w:val="0"/>
        <w:adjustRightInd w:val="0"/>
        <w:spacing w:line="360" w:lineRule="auto"/>
        <w:ind w:left="709" w:firstLine="709"/>
        <w:jc w:val="both"/>
        <w:rPr>
          <w:rFonts w:ascii="Times New Roman" w:eastAsia="Times New Roman" w:hAnsi="Times New Roman" w:cs="Times New Roman"/>
          <w:kern w:val="0"/>
          <w:lang w:eastAsia="en-IN" w:bidi="ar-SA"/>
        </w:rPr>
      </w:pPr>
    </w:p>
    <w:p w:rsidR="00A51CEF" w:rsidRPr="005A22C3" w:rsidRDefault="0078479D" w:rsidP="00264258">
      <w:pPr>
        <w:widowControl/>
        <w:suppressAutoHyphens w:val="0"/>
        <w:autoSpaceDE w:val="0"/>
        <w:autoSpaceDN w:val="0"/>
        <w:adjustRightInd w:val="0"/>
        <w:spacing w:line="360" w:lineRule="auto"/>
        <w:ind w:left="709"/>
        <w:jc w:val="both"/>
        <w:rPr>
          <w:rFonts w:ascii="Times New Roman" w:eastAsia="Times New Roman" w:hAnsi="Times New Roman" w:cs="Times New Roman"/>
          <w:kern w:val="0"/>
          <w:lang w:eastAsia="en-IN" w:bidi="ar-SA"/>
        </w:rPr>
      </w:pPr>
      <w:r w:rsidRPr="005A22C3">
        <w:rPr>
          <w:rFonts w:ascii="Times New Roman" w:eastAsia="Times New Roman" w:hAnsi="Times New Roman" w:cs="Times New Roman"/>
          <w:kern w:val="0"/>
          <w:lang w:eastAsia="en-IN" w:bidi="ar-SA"/>
        </w:rPr>
        <w:t>The topic of using social media to predict the future becomes</w:t>
      </w:r>
      <w:r w:rsidR="005A22C3">
        <w:rPr>
          <w:rFonts w:ascii="Times New Roman" w:eastAsia="Times New Roman" w:hAnsi="Times New Roman" w:cs="Times New Roman"/>
          <w:kern w:val="0"/>
          <w:lang w:eastAsia="en-IN" w:bidi="ar-SA"/>
        </w:rPr>
        <w:t xml:space="preserve"> </w:t>
      </w:r>
      <w:r w:rsidRPr="005A22C3">
        <w:rPr>
          <w:rFonts w:ascii="Times New Roman" w:eastAsia="Times New Roman" w:hAnsi="Times New Roman" w:cs="Times New Roman"/>
          <w:kern w:val="0"/>
          <w:lang w:eastAsia="en-IN" w:bidi="ar-SA"/>
        </w:rPr>
        <w:t>very</w:t>
      </w:r>
      <w:r w:rsidR="005A22C3">
        <w:rPr>
          <w:rFonts w:ascii="Times New Roman" w:eastAsia="Times New Roman" w:hAnsi="Times New Roman" w:cs="Times New Roman"/>
          <w:kern w:val="0"/>
          <w:lang w:eastAsia="en-IN" w:bidi="ar-SA"/>
        </w:rPr>
        <w:t xml:space="preserve"> popular in recent years. </w:t>
      </w:r>
      <w:r w:rsidR="005A22C3" w:rsidRPr="005A22C3">
        <w:rPr>
          <w:rFonts w:ascii="Times New Roman" w:eastAsia="Times New Roman" w:hAnsi="Times New Roman" w:cs="Times New Roman"/>
          <w:kern w:val="0"/>
          <w:lang w:eastAsia="en-IN" w:bidi="ar-SA"/>
        </w:rPr>
        <w:t xml:space="preserve"> </w:t>
      </w:r>
      <w:r w:rsidR="005A22C3">
        <w:rPr>
          <w:rFonts w:ascii="Times New Roman" w:eastAsia="Times New Roman" w:hAnsi="Times New Roman" w:cs="Times New Roman"/>
          <w:kern w:val="0"/>
          <w:lang w:eastAsia="en-IN" w:bidi="ar-SA"/>
        </w:rPr>
        <w:t>People have tried</w:t>
      </w:r>
      <w:r w:rsidR="005A22C3" w:rsidRPr="005A22C3">
        <w:rPr>
          <w:rFonts w:ascii="Times New Roman" w:eastAsia="Times New Roman" w:hAnsi="Times New Roman" w:cs="Times New Roman"/>
          <w:kern w:val="0"/>
          <w:lang w:eastAsia="en-IN" w:bidi="ar-SA"/>
        </w:rPr>
        <w:t xml:space="preserve"> to</w:t>
      </w:r>
      <w:r w:rsidRPr="005A22C3">
        <w:rPr>
          <w:rFonts w:ascii="Times New Roman" w:eastAsia="Times New Roman" w:hAnsi="Times New Roman" w:cs="Times New Roman"/>
          <w:kern w:val="0"/>
          <w:lang w:eastAsia="en-IN" w:bidi="ar-SA"/>
        </w:rPr>
        <w:t xml:space="preserve"> show that twitter-based</w:t>
      </w:r>
      <w:r w:rsidR="005A22C3">
        <w:rPr>
          <w:rFonts w:ascii="Times New Roman" w:eastAsia="Times New Roman" w:hAnsi="Times New Roman" w:cs="Times New Roman"/>
          <w:kern w:val="0"/>
          <w:lang w:eastAsia="en-IN" w:bidi="ar-SA"/>
        </w:rPr>
        <w:t xml:space="preserve"> </w:t>
      </w:r>
      <w:r w:rsidRPr="005A22C3">
        <w:rPr>
          <w:rFonts w:ascii="Times New Roman" w:eastAsia="Times New Roman" w:hAnsi="Times New Roman" w:cs="Times New Roman"/>
          <w:kern w:val="0"/>
          <w:lang w:eastAsia="en-IN" w:bidi="ar-SA"/>
        </w:rPr>
        <w:t>prediction of box office revenue performs better than market</w:t>
      </w:r>
      <w:r w:rsidR="005A22C3">
        <w:rPr>
          <w:rFonts w:ascii="Times New Roman" w:eastAsia="Times New Roman" w:hAnsi="Times New Roman" w:cs="Times New Roman"/>
          <w:kern w:val="0"/>
          <w:lang w:eastAsia="en-IN" w:bidi="ar-SA"/>
        </w:rPr>
        <w:t xml:space="preserve"> </w:t>
      </w:r>
      <w:r w:rsidRPr="005A22C3">
        <w:rPr>
          <w:rFonts w:ascii="Times New Roman" w:eastAsia="Times New Roman" w:hAnsi="Times New Roman" w:cs="Times New Roman"/>
          <w:kern w:val="0"/>
          <w:lang w:eastAsia="en-IN" w:bidi="ar-SA"/>
        </w:rPr>
        <w:t>based</w:t>
      </w:r>
      <w:r w:rsidR="005A22C3">
        <w:rPr>
          <w:rFonts w:ascii="Times New Roman" w:eastAsia="Times New Roman" w:hAnsi="Times New Roman" w:cs="Times New Roman"/>
          <w:kern w:val="0"/>
          <w:lang w:eastAsia="en-IN" w:bidi="ar-SA"/>
        </w:rPr>
        <w:t xml:space="preserve"> </w:t>
      </w:r>
      <w:r w:rsidRPr="005A22C3">
        <w:rPr>
          <w:rFonts w:ascii="Times New Roman" w:eastAsia="Times New Roman" w:hAnsi="Times New Roman" w:cs="Times New Roman"/>
          <w:kern w:val="0"/>
          <w:lang w:eastAsia="en-IN" w:bidi="ar-SA"/>
        </w:rPr>
        <w:t>prediction by analyzing various aspects of tweets sent</w:t>
      </w:r>
      <w:r w:rsidR="005A22C3">
        <w:rPr>
          <w:rFonts w:ascii="Times New Roman" w:eastAsia="Times New Roman" w:hAnsi="Times New Roman" w:cs="Times New Roman"/>
          <w:kern w:val="0"/>
          <w:lang w:eastAsia="en-IN" w:bidi="ar-SA"/>
        </w:rPr>
        <w:t xml:space="preserve"> during the movie release. They use</w:t>
      </w:r>
      <w:r w:rsidRPr="005A22C3">
        <w:rPr>
          <w:rFonts w:ascii="Times New Roman" w:eastAsia="Times New Roman" w:hAnsi="Times New Roman" w:cs="Times New Roman"/>
          <w:kern w:val="0"/>
          <w:lang w:eastAsia="en-IN" w:bidi="ar-SA"/>
        </w:rPr>
        <w:t xml:space="preserve"> twitter and YouTube data to</w:t>
      </w:r>
      <w:r w:rsidR="005A22C3">
        <w:rPr>
          <w:rFonts w:ascii="Times New Roman" w:eastAsia="Times New Roman" w:hAnsi="Times New Roman" w:cs="Times New Roman"/>
          <w:kern w:val="0"/>
          <w:lang w:eastAsia="en-IN" w:bidi="ar-SA"/>
        </w:rPr>
        <w:t xml:space="preserve"> </w:t>
      </w:r>
      <w:r w:rsidRPr="005A22C3">
        <w:rPr>
          <w:rFonts w:ascii="Times New Roman" w:eastAsia="Times New Roman" w:hAnsi="Times New Roman" w:cs="Times New Roman"/>
          <w:kern w:val="0"/>
          <w:lang w:eastAsia="en-IN" w:bidi="ar-SA"/>
        </w:rPr>
        <w:t>predict the IMDB scores of movies.</w:t>
      </w:r>
      <w:r w:rsidR="005A22C3">
        <w:rPr>
          <w:rFonts w:ascii="Times New Roman" w:eastAsia="Times New Roman" w:hAnsi="Times New Roman" w:cs="Times New Roman"/>
          <w:kern w:val="0"/>
          <w:lang w:eastAsia="en-IN" w:bidi="ar-SA"/>
        </w:rPr>
        <w:t xml:space="preserve"> </w:t>
      </w:r>
      <w:r w:rsidRPr="005A22C3">
        <w:rPr>
          <w:rFonts w:ascii="Times New Roman" w:eastAsia="Times New Roman" w:hAnsi="Times New Roman" w:cs="Times New Roman"/>
          <w:kern w:val="0"/>
          <w:lang w:eastAsia="en-IN" w:bidi="ar-SA"/>
        </w:rPr>
        <w:t>Sentiment analysis of twitter data is also a hot research topic</w:t>
      </w:r>
      <w:r w:rsidR="005A22C3">
        <w:rPr>
          <w:rFonts w:ascii="Times New Roman" w:eastAsia="Times New Roman" w:hAnsi="Times New Roman" w:cs="Times New Roman"/>
          <w:kern w:val="0"/>
          <w:lang w:eastAsia="en-IN" w:bidi="ar-SA"/>
        </w:rPr>
        <w:t xml:space="preserve"> </w:t>
      </w:r>
      <w:r w:rsidRPr="005A22C3">
        <w:rPr>
          <w:rFonts w:ascii="Times New Roman" w:eastAsia="Times New Roman" w:hAnsi="Times New Roman" w:cs="Times New Roman"/>
          <w:kern w:val="0"/>
          <w:lang w:eastAsia="en-IN" w:bidi="ar-SA"/>
        </w:rPr>
        <w:t>in recent years. While sentiment analysis of documents has</w:t>
      </w:r>
      <w:r w:rsidR="005A22C3">
        <w:rPr>
          <w:rFonts w:ascii="Times New Roman" w:eastAsia="Times New Roman" w:hAnsi="Times New Roman" w:cs="Times New Roman"/>
          <w:kern w:val="0"/>
          <w:lang w:eastAsia="en-IN" w:bidi="ar-SA"/>
        </w:rPr>
        <w:t xml:space="preserve"> </w:t>
      </w:r>
      <w:r w:rsidRPr="005A22C3">
        <w:rPr>
          <w:rFonts w:ascii="Times New Roman" w:eastAsia="Times New Roman" w:hAnsi="Times New Roman" w:cs="Times New Roman"/>
          <w:kern w:val="0"/>
          <w:lang w:eastAsia="en-IN" w:bidi="ar-SA"/>
        </w:rPr>
        <w:t>been studied for a long time, the techniques may not perform</w:t>
      </w:r>
      <w:r w:rsidR="005A22C3">
        <w:rPr>
          <w:rFonts w:ascii="Times New Roman" w:eastAsia="Times New Roman" w:hAnsi="Times New Roman" w:cs="Times New Roman"/>
          <w:kern w:val="0"/>
          <w:lang w:eastAsia="en-IN" w:bidi="ar-SA"/>
        </w:rPr>
        <w:t xml:space="preserve"> </w:t>
      </w:r>
      <w:r w:rsidRPr="005A22C3">
        <w:rPr>
          <w:rFonts w:ascii="Times New Roman" w:eastAsia="Times New Roman" w:hAnsi="Times New Roman" w:cs="Times New Roman"/>
          <w:kern w:val="0"/>
          <w:lang w:eastAsia="en-IN" w:bidi="ar-SA"/>
        </w:rPr>
        <w:t>very well in twitter data because of the characteristics of</w:t>
      </w:r>
      <w:r w:rsidR="005A22C3">
        <w:rPr>
          <w:rFonts w:ascii="Times New Roman" w:eastAsia="Times New Roman" w:hAnsi="Times New Roman" w:cs="Times New Roman"/>
          <w:kern w:val="0"/>
          <w:lang w:eastAsia="en-IN" w:bidi="ar-SA"/>
        </w:rPr>
        <w:t xml:space="preserve"> t</w:t>
      </w:r>
      <w:r w:rsidRPr="005A22C3">
        <w:rPr>
          <w:rFonts w:ascii="Times New Roman" w:eastAsia="Times New Roman" w:hAnsi="Times New Roman" w:cs="Times New Roman"/>
          <w:kern w:val="0"/>
          <w:lang w:eastAsia="en-IN" w:bidi="ar-SA"/>
        </w:rPr>
        <w:t>weets. The following are a few difficulties in processing</w:t>
      </w:r>
      <w:r w:rsidR="005A22C3">
        <w:rPr>
          <w:rFonts w:ascii="Times New Roman" w:eastAsia="Times New Roman" w:hAnsi="Times New Roman" w:cs="Times New Roman"/>
          <w:kern w:val="0"/>
          <w:lang w:eastAsia="en-IN" w:bidi="ar-SA"/>
        </w:rPr>
        <w:t xml:space="preserve"> </w:t>
      </w:r>
      <w:r w:rsidRPr="005A22C3">
        <w:rPr>
          <w:rFonts w:ascii="Times New Roman" w:eastAsia="Times New Roman" w:hAnsi="Times New Roman" w:cs="Times New Roman"/>
          <w:kern w:val="0"/>
          <w:lang w:eastAsia="en-IN" w:bidi="ar-SA"/>
        </w:rPr>
        <w:t>twitter data: the tweets are usually short (up to 140 words).</w:t>
      </w:r>
      <w:r w:rsidR="005A22C3">
        <w:rPr>
          <w:rFonts w:ascii="Times New Roman" w:eastAsia="Times New Roman" w:hAnsi="Times New Roman" w:cs="Times New Roman"/>
          <w:kern w:val="0"/>
          <w:lang w:eastAsia="en-IN" w:bidi="ar-SA"/>
        </w:rPr>
        <w:t xml:space="preserve"> </w:t>
      </w:r>
      <w:r w:rsidRPr="005A22C3">
        <w:rPr>
          <w:rFonts w:ascii="Times New Roman" w:eastAsia="Times New Roman" w:hAnsi="Times New Roman" w:cs="Times New Roman"/>
          <w:kern w:val="0"/>
          <w:lang w:eastAsia="en-IN" w:bidi="ar-SA"/>
        </w:rPr>
        <w:t>The text of the tweets i</w:t>
      </w:r>
      <w:r w:rsidR="005A22C3">
        <w:rPr>
          <w:rFonts w:ascii="Times New Roman" w:eastAsia="Times New Roman" w:hAnsi="Times New Roman" w:cs="Times New Roman"/>
          <w:kern w:val="0"/>
          <w:lang w:eastAsia="en-IN" w:bidi="ar-SA"/>
        </w:rPr>
        <w:t xml:space="preserve">s often ungrammatical. </w:t>
      </w:r>
      <w:r w:rsidR="00502F38">
        <w:rPr>
          <w:rFonts w:ascii="Times New Roman" w:eastAsia="Times New Roman" w:hAnsi="Times New Roman" w:cs="Times New Roman"/>
          <w:kern w:val="0"/>
          <w:lang w:eastAsia="en-IN" w:bidi="ar-SA"/>
        </w:rPr>
        <w:t xml:space="preserve">It </w:t>
      </w:r>
      <w:r w:rsidR="00502F38" w:rsidRPr="005A22C3">
        <w:rPr>
          <w:rFonts w:ascii="Times New Roman" w:eastAsia="Times New Roman" w:hAnsi="Times New Roman" w:cs="Times New Roman"/>
          <w:kern w:val="0"/>
          <w:lang w:eastAsia="en-IN" w:bidi="ar-SA"/>
        </w:rPr>
        <w:t>investigates</w:t>
      </w:r>
      <w:r w:rsidR="005A22C3">
        <w:rPr>
          <w:rFonts w:ascii="Times New Roman" w:eastAsia="Times New Roman" w:hAnsi="Times New Roman" w:cs="Times New Roman"/>
          <w:kern w:val="0"/>
          <w:lang w:eastAsia="en-IN" w:bidi="ar-SA"/>
        </w:rPr>
        <w:t xml:space="preserve"> </w:t>
      </w:r>
      <w:r w:rsidRPr="005A22C3">
        <w:rPr>
          <w:rFonts w:ascii="Times New Roman" w:eastAsia="Times New Roman" w:hAnsi="Times New Roman" w:cs="Times New Roman"/>
          <w:kern w:val="0"/>
          <w:lang w:eastAsia="en-IN" w:bidi="ar-SA"/>
        </w:rPr>
        <w:t>features of sentiment analysis on tweets data.</w:t>
      </w:r>
      <w:r w:rsidR="005A22C3">
        <w:rPr>
          <w:rFonts w:ascii="Times New Roman" w:eastAsia="Times New Roman" w:hAnsi="Times New Roman" w:cs="Times New Roman"/>
          <w:kern w:val="0"/>
          <w:lang w:eastAsia="en-IN" w:bidi="ar-SA"/>
        </w:rPr>
        <w:t xml:space="preserve"> </w:t>
      </w:r>
      <w:r w:rsidRPr="005A22C3">
        <w:rPr>
          <w:rFonts w:ascii="Times New Roman" w:eastAsia="Times New Roman" w:hAnsi="Times New Roman" w:cs="Times New Roman"/>
          <w:kern w:val="0"/>
          <w:lang w:eastAsia="en-IN" w:bidi="ar-SA"/>
        </w:rPr>
        <w:t>However, few works directly uses sentiment analysis results to</w:t>
      </w:r>
      <w:r w:rsidR="005A22C3">
        <w:rPr>
          <w:rFonts w:ascii="Times New Roman" w:eastAsia="Times New Roman" w:hAnsi="Times New Roman" w:cs="Times New Roman"/>
          <w:kern w:val="0"/>
          <w:lang w:eastAsia="en-IN" w:bidi="ar-SA"/>
        </w:rPr>
        <w:t xml:space="preserve"> predict the future. People</w:t>
      </w:r>
      <w:r w:rsidRPr="005A22C3">
        <w:rPr>
          <w:rFonts w:ascii="Times New Roman" w:eastAsia="Times New Roman" w:hAnsi="Times New Roman" w:cs="Times New Roman"/>
          <w:kern w:val="0"/>
          <w:lang w:eastAsia="en-IN" w:bidi="ar-SA"/>
        </w:rPr>
        <w:t xml:space="preserve"> did sentiment analysis, but do not</w:t>
      </w:r>
      <w:r w:rsidR="005A22C3">
        <w:rPr>
          <w:rFonts w:ascii="Times New Roman" w:eastAsia="Times New Roman" w:hAnsi="Times New Roman" w:cs="Times New Roman"/>
          <w:kern w:val="0"/>
          <w:lang w:eastAsia="en-IN" w:bidi="ar-SA"/>
        </w:rPr>
        <w:t xml:space="preserve"> </w:t>
      </w:r>
      <w:r w:rsidRPr="005A22C3">
        <w:rPr>
          <w:rFonts w:ascii="Times New Roman" w:eastAsia="Times New Roman" w:hAnsi="Times New Roman" w:cs="Times New Roman"/>
          <w:kern w:val="0"/>
          <w:lang w:eastAsia="en-IN" w:bidi="ar-SA"/>
        </w:rPr>
        <w:t>explicitly use the sentiment analysis results to predict the</w:t>
      </w:r>
      <w:r w:rsidR="005A22C3">
        <w:rPr>
          <w:rFonts w:ascii="Times New Roman" w:eastAsia="Times New Roman" w:hAnsi="Times New Roman" w:cs="Times New Roman"/>
          <w:kern w:val="0"/>
          <w:lang w:eastAsia="en-IN" w:bidi="ar-SA"/>
        </w:rPr>
        <w:t xml:space="preserve"> </w:t>
      </w:r>
      <w:r w:rsidRPr="005A22C3">
        <w:rPr>
          <w:rFonts w:ascii="Times New Roman" w:eastAsia="Times New Roman" w:hAnsi="Times New Roman" w:cs="Times New Roman"/>
          <w:kern w:val="0"/>
          <w:lang w:eastAsia="en-IN" w:bidi="ar-SA"/>
        </w:rPr>
        <w:t>movie success.</w:t>
      </w:r>
    </w:p>
    <w:p w:rsidR="00F82322" w:rsidRDefault="00F82322" w:rsidP="00F82322">
      <w:pPr>
        <w:tabs>
          <w:tab w:val="left" w:pos="7050"/>
          <w:tab w:val="left" w:pos="7410"/>
        </w:tabs>
        <w:spacing w:line="360" w:lineRule="auto"/>
        <w:ind w:left="709"/>
        <w:jc w:val="both"/>
        <w:rPr>
          <w:rFonts w:ascii="Times New Roman" w:hAnsi="Times New Roman" w:cs="Times New Roman"/>
          <w:b/>
        </w:rPr>
      </w:pPr>
    </w:p>
    <w:p w:rsidR="00E24663" w:rsidRDefault="00E24663" w:rsidP="0000079D">
      <w:pPr>
        <w:widowControl/>
        <w:suppressAutoHyphens w:val="0"/>
        <w:autoSpaceDE w:val="0"/>
        <w:autoSpaceDN w:val="0"/>
        <w:adjustRightInd w:val="0"/>
        <w:ind w:firstLine="709"/>
        <w:rPr>
          <w:rFonts w:ascii="Times New Roman" w:eastAsia="Times New Roman" w:hAnsi="Times New Roman" w:cs="Times New Roman"/>
          <w:b/>
          <w:kern w:val="0"/>
          <w:lang w:eastAsia="en-IN" w:bidi="ar-SA"/>
        </w:rPr>
      </w:pPr>
      <w:r w:rsidRPr="0000079D">
        <w:rPr>
          <w:rFonts w:ascii="Times New Roman" w:eastAsia="Times New Roman" w:hAnsi="Times New Roman" w:cs="Times New Roman"/>
          <w:b/>
          <w:kern w:val="0"/>
          <w:lang w:eastAsia="en-IN" w:bidi="ar-SA"/>
        </w:rPr>
        <w:t xml:space="preserve"> METHODOLOGY</w:t>
      </w:r>
      <w:r w:rsidR="0000079D">
        <w:rPr>
          <w:rFonts w:ascii="Times New Roman" w:eastAsia="Times New Roman" w:hAnsi="Times New Roman" w:cs="Times New Roman"/>
          <w:b/>
          <w:kern w:val="0"/>
          <w:lang w:eastAsia="en-IN" w:bidi="ar-SA"/>
        </w:rPr>
        <w:t>:</w:t>
      </w:r>
    </w:p>
    <w:p w:rsidR="0000079D" w:rsidRDefault="0000079D" w:rsidP="00E24663">
      <w:pPr>
        <w:widowControl/>
        <w:suppressAutoHyphens w:val="0"/>
        <w:autoSpaceDE w:val="0"/>
        <w:autoSpaceDN w:val="0"/>
        <w:adjustRightInd w:val="0"/>
        <w:rPr>
          <w:rFonts w:ascii="Times New Roman" w:eastAsia="Times New Roman" w:hAnsi="Times New Roman" w:cs="Times New Roman"/>
          <w:b/>
          <w:kern w:val="0"/>
          <w:lang w:eastAsia="en-IN" w:bidi="ar-SA"/>
        </w:rPr>
      </w:pPr>
    </w:p>
    <w:p w:rsidR="0000079D" w:rsidRDefault="0000079D" w:rsidP="00E24663">
      <w:pPr>
        <w:widowControl/>
        <w:suppressAutoHyphens w:val="0"/>
        <w:autoSpaceDE w:val="0"/>
        <w:autoSpaceDN w:val="0"/>
        <w:adjustRightInd w:val="0"/>
        <w:rPr>
          <w:rFonts w:ascii="Times New Roman" w:eastAsia="Times New Roman" w:hAnsi="Times New Roman" w:cs="Times New Roman"/>
          <w:kern w:val="0"/>
          <w:sz w:val="16"/>
          <w:szCs w:val="16"/>
          <w:lang w:eastAsia="en-IN" w:bidi="ar-SA"/>
        </w:rPr>
      </w:pPr>
    </w:p>
    <w:p w:rsidR="00E24663" w:rsidRPr="0000079D" w:rsidRDefault="00E24663" w:rsidP="0000079D">
      <w:pPr>
        <w:widowControl/>
        <w:suppressAutoHyphens w:val="0"/>
        <w:autoSpaceDE w:val="0"/>
        <w:autoSpaceDN w:val="0"/>
        <w:adjustRightInd w:val="0"/>
        <w:spacing w:line="360" w:lineRule="auto"/>
        <w:ind w:left="709"/>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t>We use sentiment analysis results of tweets sent during movie</w:t>
      </w:r>
      <w:r w:rsidR="0000079D">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release to predict the box office success of the movie. Our</w:t>
      </w:r>
      <w:r w:rsidR="0000079D">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methodology consists of four steps:</w:t>
      </w:r>
    </w:p>
    <w:p w:rsidR="00E24663" w:rsidRDefault="00E24663" w:rsidP="0000079D">
      <w:pPr>
        <w:widowControl/>
        <w:numPr>
          <w:ilvl w:val="0"/>
          <w:numId w:val="23"/>
        </w:numPr>
        <w:suppressAutoHyphens w:val="0"/>
        <w:autoSpaceDE w:val="0"/>
        <w:autoSpaceDN w:val="0"/>
        <w:adjustRightInd w:val="0"/>
        <w:spacing w:line="360" w:lineRule="auto"/>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t>Data collection</w:t>
      </w:r>
    </w:p>
    <w:p w:rsidR="0000079D" w:rsidRDefault="0000079D" w:rsidP="0000079D">
      <w:pPr>
        <w:widowControl/>
        <w:numPr>
          <w:ilvl w:val="0"/>
          <w:numId w:val="23"/>
        </w:numPr>
        <w:suppressAutoHyphens w:val="0"/>
        <w:autoSpaceDE w:val="0"/>
        <w:autoSpaceDN w:val="0"/>
        <w:adjustRightInd w:val="0"/>
        <w:spacing w:line="360" w:lineRule="auto"/>
        <w:jc w:val="both"/>
        <w:rPr>
          <w:rFonts w:ascii="Times New Roman" w:eastAsia="Times New Roman" w:hAnsi="Times New Roman" w:cs="Times New Roman"/>
          <w:kern w:val="0"/>
          <w:lang w:eastAsia="en-IN" w:bidi="ar-SA"/>
        </w:rPr>
      </w:pPr>
      <w:r>
        <w:rPr>
          <w:rFonts w:ascii="Times New Roman" w:eastAsia="Times New Roman" w:hAnsi="Times New Roman" w:cs="Times New Roman"/>
          <w:kern w:val="0"/>
          <w:lang w:eastAsia="en-IN" w:bidi="ar-SA"/>
        </w:rPr>
        <w:t xml:space="preserve">Data </w:t>
      </w:r>
      <w:r w:rsidR="00ED3971">
        <w:rPr>
          <w:rFonts w:ascii="Times New Roman" w:eastAsia="Times New Roman" w:hAnsi="Times New Roman" w:cs="Times New Roman"/>
          <w:kern w:val="0"/>
          <w:lang w:eastAsia="en-IN" w:bidi="ar-SA"/>
        </w:rPr>
        <w:t>Pre-</w:t>
      </w:r>
      <w:r>
        <w:rPr>
          <w:rFonts w:ascii="Times New Roman" w:eastAsia="Times New Roman" w:hAnsi="Times New Roman" w:cs="Times New Roman"/>
          <w:kern w:val="0"/>
          <w:lang w:eastAsia="en-IN" w:bidi="ar-SA"/>
        </w:rPr>
        <w:t>Processing</w:t>
      </w:r>
    </w:p>
    <w:p w:rsidR="0000079D" w:rsidRDefault="0000079D" w:rsidP="0000079D">
      <w:pPr>
        <w:widowControl/>
        <w:numPr>
          <w:ilvl w:val="0"/>
          <w:numId w:val="23"/>
        </w:numPr>
        <w:suppressAutoHyphens w:val="0"/>
        <w:autoSpaceDE w:val="0"/>
        <w:autoSpaceDN w:val="0"/>
        <w:adjustRightInd w:val="0"/>
        <w:spacing w:line="360" w:lineRule="auto"/>
        <w:jc w:val="both"/>
        <w:rPr>
          <w:rFonts w:ascii="Times New Roman" w:eastAsia="Times New Roman" w:hAnsi="Times New Roman" w:cs="Times New Roman"/>
          <w:kern w:val="0"/>
          <w:lang w:eastAsia="en-IN" w:bidi="ar-SA"/>
        </w:rPr>
      </w:pPr>
      <w:r>
        <w:rPr>
          <w:rFonts w:ascii="Times New Roman" w:eastAsia="Times New Roman" w:hAnsi="Times New Roman" w:cs="Times New Roman"/>
          <w:kern w:val="0"/>
          <w:lang w:eastAsia="en-IN" w:bidi="ar-SA"/>
        </w:rPr>
        <w:t>Sentimental Analysis</w:t>
      </w:r>
    </w:p>
    <w:p w:rsidR="0000079D" w:rsidRDefault="0000079D" w:rsidP="0000079D">
      <w:pPr>
        <w:widowControl/>
        <w:numPr>
          <w:ilvl w:val="0"/>
          <w:numId w:val="23"/>
        </w:numPr>
        <w:suppressAutoHyphens w:val="0"/>
        <w:autoSpaceDE w:val="0"/>
        <w:autoSpaceDN w:val="0"/>
        <w:adjustRightInd w:val="0"/>
        <w:spacing w:line="360" w:lineRule="auto"/>
        <w:jc w:val="both"/>
        <w:rPr>
          <w:rFonts w:ascii="Times New Roman" w:eastAsia="Times New Roman" w:hAnsi="Times New Roman" w:cs="Times New Roman"/>
          <w:kern w:val="0"/>
          <w:lang w:eastAsia="en-IN" w:bidi="ar-SA"/>
        </w:rPr>
      </w:pPr>
      <w:r>
        <w:rPr>
          <w:rFonts w:ascii="Times New Roman" w:eastAsia="Times New Roman" w:hAnsi="Times New Roman" w:cs="Times New Roman"/>
          <w:kern w:val="0"/>
          <w:lang w:eastAsia="en-IN" w:bidi="ar-SA"/>
        </w:rPr>
        <w:t>Forecasting</w:t>
      </w:r>
    </w:p>
    <w:p w:rsidR="00ED3971" w:rsidRPr="00ED3971" w:rsidRDefault="00ED3971" w:rsidP="00ED3971">
      <w:pPr>
        <w:widowControl/>
        <w:suppressAutoHyphens w:val="0"/>
        <w:autoSpaceDE w:val="0"/>
        <w:autoSpaceDN w:val="0"/>
        <w:adjustRightInd w:val="0"/>
        <w:spacing w:line="360" w:lineRule="auto"/>
        <w:ind w:left="709"/>
        <w:jc w:val="both"/>
        <w:rPr>
          <w:rFonts w:ascii="Times New Roman" w:eastAsia="Times New Roman" w:hAnsi="Times New Roman" w:cs="Times New Roman"/>
          <w:b/>
          <w:kern w:val="0"/>
          <w:lang w:eastAsia="en-IN" w:bidi="ar-SA"/>
        </w:rPr>
      </w:pPr>
      <w:r w:rsidRPr="00ED3971">
        <w:rPr>
          <w:rFonts w:ascii="Times New Roman" w:eastAsia="Times New Roman" w:hAnsi="Times New Roman" w:cs="Times New Roman"/>
          <w:b/>
          <w:kern w:val="0"/>
          <w:lang w:eastAsia="en-IN" w:bidi="ar-SA"/>
        </w:rPr>
        <w:t>Data collection:</w:t>
      </w:r>
    </w:p>
    <w:p w:rsidR="00E24663" w:rsidRPr="0000079D" w:rsidRDefault="00E24663" w:rsidP="0000079D">
      <w:pPr>
        <w:widowControl/>
        <w:suppressAutoHyphens w:val="0"/>
        <w:autoSpaceDE w:val="0"/>
        <w:autoSpaceDN w:val="0"/>
        <w:adjustRightInd w:val="0"/>
        <w:spacing w:line="360" w:lineRule="auto"/>
        <w:ind w:firstLine="709"/>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t>We download an existing twitter data set and retrieves recent</w:t>
      </w:r>
      <w:r w:rsidR="0000079D">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tweets via twitter API.</w:t>
      </w:r>
    </w:p>
    <w:p w:rsidR="00E24663" w:rsidRPr="0000079D" w:rsidRDefault="00E24663" w:rsidP="00ED3971">
      <w:pPr>
        <w:widowControl/>
        <w:suppressAutoHyphens w:val="0"/>
        <w:autoSpaceDE w:val="0"/>
        <w:autoSpaceDN w:val="0"/>
        <w:adjustRightInd w:val="0"/>
        <w:spacing w:line="360" w:lineRule="auto"/>
        <w:ind w:firstLine="709"/>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lastRenderedPageBreak/>
        <w:t>The following data fields of each tweet are stored:</w:t>
      </w:r>
    </w:p>
    <w:p w:rsidR="00E24663" w:rsidRDefault="00E24663" w:rsidP="00ED3971">
      <w:pPr>
        <w:widowControl/>
        <w:numPr>
          <w:ilvl w:val="2"/>
          <w:numId w:val="24"/>
        </w:numPr>
        <w:suppressAutoHyphens w:val="0"/>
        <w:autoSpaceDE w:val="0"/>
        <w:autoSpaceDN w:val="0"/>
        <w:adjustRightInd w:val="0"/>
        <w:spacing w:line="360" w:lineRule="auto"/>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t>Tweet Id</w:t>
      </w:r>
    </w:p>
    <w:p w:rsidR="00ED3971" w:rsidRPr="00ED3971" w:rsidRDefault="00ED3971" w:rsidP="00ED3971">
      <w:pPr>
        <w:widowControl/>
        <w:numPr>
          <w:ilvl w:val="2"/>
          <w:numId w:val="24"/>
        </w:numPr>
        <w:suppressAutoHyphens w:val="0"/>
        <w:autoSpaceDE w:val="0"/>
        <w:autoSpaceDN w:val="0"/>
        <w:adjustRightInd w:val="0"/>
        <w:spacing w:line="360" w:lineRule="auto"/>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t>Username of person who tweeted</w:t>
      </w:r>
    </w:p>
    <w:p w:rsidR="00ED3971" w:rsidRDefault="00E24663" w:rsidP="00ED3971">
      <w:pPr>
        <w:widowControl/>
        <w:numPr>
          <w:ilvl w:val="2"/>
          <w:numId w:val="24"/>
        </w:numPr>
        <w:suppressAutoHyphens w:val="0"/>
        <w:autoSpaceDE w:val="0"/>
        <w:autoSpaceDN w:val="0"/>
        <w:adjustRightInd w:val="0"/>
        <w:spacing w:line="360" w:lineRule="auto"/>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t>Tweet text</w:t>
      </w:r>
    </w:p>
    <w:p w:rsidR="00E24663" w:rsidRPr="0000079D" w:rsidRDefault="00E24663" w:rsidP="00ED3971">
      <w:pPr>
        <w:widowControl/>
        <w:numPr>
          <w:ilvl w:val="2"/>
          <w:numId w:val="24"/>
        </w:numPr>
        <w:suppressAutoHyphens w:val="0"/>
        <w:autoSpaceDE w:val="0"/>
        <w:autoSpaceDN w:val="0"/>
        <w:adjustRightInd w:val="0"/>
        <w:spacing w:line="360" w:lineRule="auto"/>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t>Time of tweet</w:t>
      </w:r>
    </w:p>
    <w:p w:rsidR="00E24663" w:rsidRPr="0000079D" w:rsidRDefault="00E24663" w:rsidP="00ED3971">
      <w:pPr>
        <w:widowControl/>
        <w:numPr>
          <w:ilvl w:val="2"/>
          <w:numId w:val="24"/>
        </w:numPr>
        <w:suppressAutoHyphens w:val="0"/>
        <w:autoSpaceDE w:val="0"/>
        <w:autoSpaceDN w:val="0"/>
        <w:adjustRightInd w:val="0"/>
        <w:spacing w:line="360" w:lineRule="auto"/>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t>The method the user sends the tweets (e.g. iPhone,</w:t>
      </w:r>
      <w:r w:rsidR="00ED3971">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Android, web .etc)</w:t>
      </w:r>
    </w:p>
    <w:p w:rsidR="00E24663" w:rsidRDefault="00E24663" w:rsidP="00ED3971">
      <w:pPr>
        <w:widowControl/>
        <w:suppressAutoHyphens w:val="0"/>
        <w:autoSpaceDE w:val="0"/>
        <w:autoSpaceDN w:val="0"/>
        <w:adjustRightInd w:val="0"/>
        <w:spacing w:line="360" w:lineRule="auto"/>
        <w:ind w:firstLine="709"/>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t>The collected data is stored asa text file for each movie.</w:t>
      </w:r>
      <w:r w:rsidR="00ED3971">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The data fields are separated by tab.</w:t>
      </w:r>
    </w:p>
    <w:p w:rsidR="00776B5E" w:rsidRPr="0000079D" w:rsidRDefault="00776B5E" w:rsidP="00ED3971">
      <w:pPr>
        <w:widowControl/>
        <w:suppressAutoHyphens w:val="0"/>
        <w:autoSpaceDE w:val="0"/>
        <w:autoSpaceDN w:val="0"/>
        <w:adjustRightInd w:val="0"/>
        <w:spacing w:line="360" w:lineRule="auto"/>
        <w:ind w:firstLine="709"/>
        <w:jc w:val="both"/>
        <w:rPr>
          <w:rFonts w:ascii="Times New Roman" w:eastAsia="Times New Roman" w:hAnsi="Times New Roman" w:cs="Times New Roman"/>
          <w:kern w:val="0"/>
          <w:lang w:eastAsia="en-IN" w:bidi="ar-SA"/>
        </w:rPr>
      </w:pPr>
    </w:p>
    <w:p w:rsidR="00E24663" w:rsidRPr="00ED3971" w:rsidRDefault="00ED3971" w:rsidP="0000079D">
      <w:pPr>
        <w:widowControl/>
        <w:suppressAutoHyphens w:val="0"/>
        <w:autoSpaceDE w:val="0"/>
        <w:autoSpaceDN w:val="0"/>
        <w:adjustRightInd w:val="0"/>
        <w:spacing w:line="360" w:lineRule="auto"/>
        <w:jc w:val="both"/>
        <w:rPr>
          <w:rFonts w:ascii="Times New Roman" w:eastAsia="Times New Roman" w:hAnsi="Times New Roman" w:cs="Times New Roman"/>
          <w:b/>
          <w:kern w:val="0"/>
          <w:lang w:eastAsia="en-IN" w:bidi="ar-SA"/>
        </w:rPr>
      </w:pPr>
      <w:r w:rsidRPr="00ED3971">
        <w:rPr>
          <w:rFonts w:ascii="Times New Roman" w:eastAsia="Times New Roman" w:hAnsi="Times New Roman" w:cs="Times New Roman"/>
          <w:b/>
          <w:kern w:val="0"/>
          <w:lang w:eastAsia="en-IN" w:bidi="ar-SA"/>
        </w:rPr>
        <w:t xml:space="preserve">           </w:t>
      </w:r>
      <w:r w:rsidR="00E24663" w:rsidRPr="00ED3971">
        <w:rPr>
          <w:rFonts w:ascii="Times New Roman" w:eastAsia="Times New Roman" w:hAnsi="Times New Roman" w:cs="Times New Roman"/>
          <w:b/>
          <w:kern w:val="0"/>
          <w:lang w:eastAsia="en-IN" w:bidi="ar-SA"/>
        </w:rPr>
        <w:t>Data pre-processing</w:t>
      </w:r>
      <w:r>
        <w:rPr>
          <w:rFonts w:ascii="Times New Roman" w:eastAsia="Times New Roman" w:hAnsi="Times New Roman" w:cs="Times New Roman"/>
          <w:b/>
          <w:kern w:val="0"/>
          <w:lang w:eastAsia="en-IN" w:bidi="ar-SA"/>
        </w:rPr>
        <w:t>:</w:t>
      </w:r>
    </w:p>
    <w:p w:rsidR="00E24663" w:rsidRPr="0000079D" w:rsidRDefault="00ED3971" w:rsidP="00776B5E">
      <w:pPr>
        <w:widowControl/>
        <w:suppressAutoHyphens w:val="0"/>
        <w:autoSpaceDE w:val="0"/>
        <w:autoSpaceDN w:val="0"/>
        <w:adjustRightInd w:val="0"/>
        <w:spacing w:line="360" w:lineRule="auto"/>
        <w:ind w:left="709"/>
        <w:jc w:val="both"/>
        <w:rPr>
          <w:rFonts w:ascii="Times New Roman" w:eastAsia="Times New Roman" w:hAnsi="Times New Roman" w:cs="Times New Roman"/>
          <w:kern w:val="0"/>
          <w:lang w:eastAsia="en-IN" w:bidi="ar-SA"/>
        </w:rPr>
      </w:pPr>
      <w:r>
        <w:rPr>
          <w:rFonts w:ascii="Times New Roman" w:eastAsia="Times New Roman" w:hAnsi="Times New Roman" w:cs="Times New Roman"/>
          <w:kern w:val="0"/>
          <w:lang w:eastAsia="en-IN" w:bidi="ar-SA"/>
        </w:rPr>
        <w:t>S</w:t>
      </w:r>
      <w:r w:rsidR="00E24663" w:rsidRPr="0000079D">
        <w:rPr>
          <w:rFonts w:ascii="Times New Roman" w:eastAsia="Times New Roman" w:hAnsi="Times New Roman" w:cs="Times New Roman"/>
          <w:kern w:val="0"/>
          <w:lang w:eastAsia="en-IN" w:bidi="ar-SA"/>
        </w:rPr>
        <w:t>ince we have huge amount of data, we process them</w:t>
      </w:r>
      <w:r>
        <w:rPr>
          <w:rFonts w:ascii="Times New Roman" w:eastAsia="Times New Roman" w:hAnsi="Times New Roman" w:cs="Times New Roman"/>
          <w:kern w:val="0"/>
          <w:lang w:eastAsia="en-IN" w:bidi="ar-SA"/>
        </w:rPr>
        <w:t xml:space="preserve"> </w:t>
      </w:r>
      <w:r w:rsidR="00E24663" w:rsidRPr="0000079D">
        <w:rPr>
          <w:rFonts w:ascii="Times New Roman" w:eastAsia="Times New Roman" w:hAnsi="Times New Roman" w:cs="Times New Roman"/>
          <w:kern w:val="0"/>
          <w:lang w:eastAsia="en-IN" w:bidi="ar-SA"/>
        </w:rPr>
        <w:t>using distributed computing techniques. We further filter the</w:t>
      </w:r>
      <w:r>
        <w:rPr>
          <w:rFonts w:ascii="Times New Roman" w:eastAsia="Times New Roman" w:hAnsi="Times New Roman" w:cs="Times New Roman"/>
          <w:kern w:val="0"/>
          <w:lang w:eastAsia="en-IN" w:bidi="ar-SA"/>
        </w:rPr>
        <w:t xml:space="preserve"> </w:t>
      </w:r>
      <w:r w:rsidR="00E24663" w:rsidRPr="0000079D">
        <w:rPr>
          <w:rFonts w:ascii="Times New Roman" w:eastAsia="Times New Roman" w:hAnsi="Times New Roman" w:cs="Times New Roman"/>
          <w:kern w:val="0"/>
          <w:lang w:eastAsia="en-IN" w:bidi="ar-SA"/>
        </w:rPr>
        <w:t>data and get the tweets talking about movies via regular</w:t>
      </w:r>
    </w:p>
    <w:p w:rsidR="00E24663" w:rsidRPr="0000079D" w:rsidRDefault="00E24663" w:rsidP="00776B5E">
      <w:pPr>
        <w:widowControl/>
        <w:suppressAutoHyphens w:val="0"/>
        <w:autoSpaceDE w:val="0"/>
        <w:autoSpaceDN w:val="0"/>
        <w:adjustRightInd w:val="0"/>
        <w:spacing w:line="360" w:lineRule="auto"/>
        <w:ind w:firstLine="709"/>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t>expression matching.</w:t>
      </w:r>
      <w:r w:rsidR="00ED3971">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The goal of our data pre</w:t>
      </w:r>
      <w:r w:rsidR="00ED3971">
        <w:rPr>
          <w:rFonts w:ascii="Times New Roman" w:eastAsia="Times New Roman" w:hAnsi="Times New Roman" w:cs="Times New Roman"/>
          <w:kern w:val="0"/>
          <w:lang w:eastAsia="en-IN" w:bidi="ar-SA"/>
        </w:rPr>
        <w:t>-</w:t>
      </w:r>
      <w:r w:rsidRPr="0000079D">
        <w:rPr>
          <w:rFonts w:ascii="Times New Roman" w:eastAsia="Times New Roman" w:hAnsi="Times New Roman" w:cs="Times New Roman"/>
          <w:kern w:val="0"/>
          <w:lang w:eastAsia="en-IN" w:bidi="ar-SA"/>
        </w:rPr>
        <w:t>processing consists of two</w:t>
      </w:r>
      <w:r w:rsidR="00ED3971">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major</w:t>
      </w:r>
      <w:r w:rsidR="00ED3971">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parts:</w:t>
      </w:r>
    </w:p>
    <w:p w:rsidR="00E24663" w:rsidRPr="0000079D" w:rsidRDefault="00E24663" w:rsidP="00776B5E">
      <w:pPr>
        <w:widowControl/>
        <w:suppressAutoHyphens w:val="0"/>
        <w:autoSpaceDE w:val="0"/>
        <w:autoSpaceDN w:val="0"/>
        <w:adjustRightInd w:val="0"/>
        <w:spacing w:line="360" w:lineRule="auto"/>
        <w:ind w:left="709" w:firstLine="709"/>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t>Part I, we need to get the information related to our</w:t>
      </w:r>
      <w:r w:rsidR="00ED3971">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prediction task.</w:t>
      </w:r>
    </w:p>
    <w:p w:rsidR="00E24663" w:rsidRPr="0000079D" w:rsidRDefault="00E24663" w:rsidP="00776B5E">
      <w:pPr>
        <w:widowControl/>
        <w:suppressAutoHyphens w:val="0"/>
        <w:autoSpaceDE w:val="0"/>
        <w:autoSpaceDN w:val="0"/>
        <w:adjustRightInd w:val="0"/>
        <w:spacing w:line="360" w:lineRule="auto"/>
        <w:ind w:left="1418"/>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t>Part II, we want toconvert the data to the format required</w:t>
      </w:r>
      <w:r w:rsidR="00ED3971">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by the input of our sentiment analysis tools (or extract the</w:t>
      </w:r>
      <w:r w:rsidR="00ED3971">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features required).</w:t>
      </w:r>
    </w:p>
    <w:p w:rsidR="00E24663" w:rsidRPr="0000079D" w:rsidRDefault="00E24663" w:rsidP="00776B5E">
      <w:pPr>
        <w:widowControl/>
        <w:suppressAutoHyphens w:val="0"/>
        <w:autoSpaceDE w:val="0"/>
        <w:autoSpaceDN w:val="0"/>
        <w:adjustRightInd w:val="0"/>
        <w:spacing w:line="360" w:lineRule="auto"/>
        <w:ind w:firstLine="709"/>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t>Data preprocessing is a great challenge in our task due to</w:t>
      </w:r>
      <w:r w:rsidR="00ED3971">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 xml:space="preserve">the data size. </w:t>
      </w:r>
    </w:p>
    <w:p w:rsidR="00E24663" w:rsidRPr="0000079D" w:rsidRDefault="00E24663" w:rsidP="00776B5E">
      <w:pPr>
        <w:widowControl/>
        <w:suppressAutoHyphens w:val="0"/>
        <w:autoSpaceDE w:val="0"/>
        <w:autoSpaceDN w:val="0"/>
        <w:adjustRightInd w:val="0"/>
        <w:spacing w:line="360" w:lineRule="auto"/>
        <w:ind w:firstLine="709"/>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t>We perform the filtering in three steps:</w:t>
      </w:r>
    </w:p>
    <w:p w:rsidR="00E24663" w:rsidRPr="0000079D" w:rsidRDefault="00E24663" w:rsidP="00776B5E">
      <w:pPr>
        <w:widowControl/>
        <w:suppressAutoHyphens w:val="0"/>
        <w:autoSpaceDE w:val="0"/>
        <w:autoSpaceDN w:val="0"/>
        <w:adjustRightInd w:val="0"/>
        <w:spacing w:line="360" w:lineRule="auto"/>
        <w:ind w:left="1418"/>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t>Step 1: we split the dataset into small chunks. Each chunk</w:t>
      </w:r>
      <w:r w:rsidR="00ED3971">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contains around 25,000 tweets.</w:t>
      </w:r>
    </w:p>
    <w:p w:rsidR="00E24663" w:rsidRPr="0000079D" w:rsidRDefault="00E24663" w:rsidP="00776B5E">
      <w:pPr>
        <w:widowControl/>
        <w:suppressAutoHyphens w:val="0"/>
        <w:autoSpaceDE w:val="0"/>
        <w:autoSpaceDN w:val="0"/>
        <w:adjustRightInd w:val="0"/>
        <w:spacing w:line="360" w:lineRule="auto"/>
        <w:ind w:left="709" w:firstLine="709"/>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t>Step 2: we assign basically the same number of chunks to</w:t>
      </w:r>
      <w:r w:rsidR="00ED3971">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every cluster node we use.</w:t>
      </w:r>
    </w:p>
    <w:p w:rsidR="00E24663" w:rsidRPr="0000079D" w:rsidRDefault="00E24663" w:rsidP="00776B5E">
      <w:pPr>
        <w:widowControl/>
        <w:suppressAutoHyphens w:val="0"/>
        <w:autoSpaceDE w:val="0"/>
        <w:autoSpaceDN w:val="0"/>
        <w:adjustRightInd w:val="0"/>
        <w:spacing w:line="360" w:lineRule="auto"/>
        <w:ind w:left="1418"/>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t>Step 3: For each node, we process the chunks and record</w:t>
      </w:r>
      <w:r w:rsidR="00ED3971">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the tweets related to target movies by regular expression</w:t>
      </w:r>
      <w:r w:rsidR="00ED3971">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matching.</w:t>
      </w:r>
    </w:p>
    <w:p w:rsidR="00ED3971" w:rsidRDefault="00E24663" w:rsidP="00776B5E">
      <w:pPr>
        <w:widowControl/>
        <w:suppressAutoHyphens w:val="0"/>
        <w:autoSpaceDE w:val="0"/>
        <w:autoSpaceDN w:val="0"/>
        <w:adjustRightInd w:val="0"/>
        <w:spacing w:line="360" w:lineRule="auto"/>
        <w:ind w:left="709" w:firstLine="709"/>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t>Step 4: We combine the resulting tweets together.</w:t>
      </w:r>
      <w:r w:rsidR="00ED3971">
        <w:rPr>
          <w:rFonts w:ascii="Times New Roman" w:eastAsia="Times New Roman" w:hAnsi="Times New Roman" w:cs="Times New Roman"/>
          <w:kern w:val="0"/>
          <w:lang w:eastAsia="en-IN" w:bidi="ar-SA"/>
        </w:rPr>
        <w:t xml:space="preserve"> </w:t>
      </w:r>
    </w:p>
    <w:p w:rsidR="00E24663" w:rsidRPr="0000079D" w:rsidRDefault="00E24663" w:rsidP="00776B5E">
      <w:pPr>
        <w:widowControl/>
        <w:suppressAutoHyphens w:val="0"/>
        <w:autoSpaceDE w:val="0"/>
        <w:autoSpaceDN w:val="0"/>
        <w:adjustRightInd w:val="0"/>
        <w:spacing w:line="360" w:lineRule="auto"/>
        <w:ind w:left="709"/>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t>The process is quite simil</w:t>
      </w:r>
      <w:r w:rsidR="00ED3971">
        <w:rPr>
          <w:rFonts w:ascii="Times New Roman" w:eastAsia="Times New Roman" w:hAnsi="Times New Roman" w:cs="Times New Roman"/>
          <w:kern w:val="0"/>
          <w:lang w:eastAsia="en-IN" w:bidi="ar-SA"/>
        </w:rPr>
        <w:t>ar to Map Reduce</w:t>
      </w:r>
      <w:r w:rsidRPr="0000079D">
        <w:rPr>
          <w:rFonts w:ascii="Times New Roman" w:eastAsia="Times New Roman" w:hAnsi="Times New Roman" w:cs="Times New Roman"/>
          <w:kern w:val="0"/>
          <w:lang w:eastAsia="en-IN" w:bidi="ar-SA"/>
        </w:rPr>
        <w:t xml:space="preserve"> framework</w:t>
      </w:r>
      <w:r w:rsidR="00ED3971">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and can be implemented also in Hadoop. We use HPCC</w:t>
      </w:r>
      <w:r w:rsidR="00ED3971">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cluster in our experiments, which already runs the portable</w:t>
      </w:r>
      <w:r w:rsidR="00ED3971">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batch system (PBS). Since we are able to ask for the nodes</w:t>
      </w:r>
      <w:r w:rsidR="00ED3971">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using PBS commands, there is no need to use Hadoop.</w:t>
      </w:r>
    </w:p>
    <w:p w:rsidR="00ED3971" w:rsidRPr="0000079D" w:rsidRDefault="00E24663" w:rsidP="00776B5E">
      <w:pPr>
        <w:widowControl/>
        <w:suppressAutoHyphens w:val="0"/>
        <w:autoSpaceDE w:val="0"/>
        <w:autoSpaceDN w:val="0"/>
        <w:adjustRightInd w:val="0"/>
        <w:spacing w:line="360" w:lineRule="auto"/>
        <w:ind w:left="709"/>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lastRenderedPageBreak/>
        <w:t>Another reason for not using Hadoop is that installing</w:t>
      </w:r>
      <w:r w:rsidR="00ED3971">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hadoop may require root access of the cluster which we</w:t>
      </w:r>
      <w:r w:rsidR="00ED3971">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don’t have. (This difficulty might be overcome using</w:t>
      </w:r>
      <w:r w:rsidR="00ED3971">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MyHadoop, which runs Hadoop above the PBS system)</w:t>
      </w:r>
      <w:r w:rsidR="00ED3971">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After we obtain the tweets related to 30 movies, we store</w:t>
      </w:r>
      <w:r w:rsidR="00ED3971">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them separately in 30 files. Then we sort them by the date</w:t>
      </w:r>
      <w:r w:rsidR="00ED3971">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the tweet was sent, and further get the tweets sent two</w:t>
      </w:r>
      <w:r w:rsidR="00ED3971">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weeks before and four weeksafter the release date of the</w:t>
      </w:r>
      <w:r w:rsidR="00ED3971">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movie</w:t>
      </w:r>
    </w:p>
    <w:p w:rsidR="00E24663" w:rsidRPr="0000079D" w:rsidRDefault="00E24663" w:rsidP="00776B5E">
      <w:pPr>
        <w:widowControl/>
        <w:suppressAutoHyphens w:val="0"/>
        <w:autoSpaceDE w:val="0"/>
        <w:autoSpaceDN w:val="0"/>
        <w:adjustRightInd w:val="0"/>
        <w:spacing w:line="360" w:lineRule="auto"/>
        <w:ind w:left="709"/>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t>These tweets reflect the sentiment people have</w:t>
      </w:r>
      <w:r w:rsidR="00ED3971">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around the movie-release period. We use them in our</w:t>
      </w:r>
      <w:r w:rsidR="00ED3971">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prediction task.</w:t>
      </w:r>
    </w:p>
    <w:p w:rsidR="00E24663" w:rsidRDefault="00E24663" w:rsidP="00776B5E">
      <w:pPr>
        <w:widowControl/>
        <w:suppressAutoHyphens w:val="0"/>
        <w:autoSpaceDE w:val="0"/>
        <w:autoSpaceDN w:val="0"/>
        <w:adjustRightInd w:val="0"/>
        <w:spacing w:line="360" w:lineRule="auto"/>
        <w:ind w:firstLine="709"/>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t>We then delete the tweets which were not sent in English.</w:t>
      </w:r>
    </w:p>
    <w:p w:rsidR="00776B5E" w:rsidRPr="0000079D" w:rsidRDefault="00776B5E" w:rsidP="0000079D">
      <w:pPr>
        <w:widowControl/>
        <w:suppressAutoHyphens w:val="0"/>
        <w:autoSpaceDE w:val="0"/>
        <w:autoSpaceDN w:val="0"/>
        <w:adjustRightInd w:val="0"/>
        <w:spacing w:line="360" w:lineRule="auto"/>
        <w:jc w:val="both"/>
        <w:rPr>
          <w:rFonts w:ascii="Times New Roman" w:eastAsia="Times New Roman" w:hAnsi="Times New Roman" w:cs="Times New Roman"/>
          <w:kern w:val="0"/>
          <w:lang w:eastAsia="en-IN" w:bidi="ar-SA"/>
        </w:rPr>
      </w:pPr>
    </w:p>
    <w:p w:rsidR="00776B5E" w:rsidRPr="00776B5E" w:rsidRDefault="00E24663" w:rsidP="00776B5E">
      <w:pPr>
        <w:widowControl/>
        <w:suppressAutoHyphens w:val="0"/>
        <w:autoSpaceDE w:val="0"/>
        <w:autoSpaceDN w:val="0"/>
        <w:adjustRightInd w:val="0"/>
        <w:spacing w:line="360" w:lineRule="auto"/>
        <w:ind w:firstLine="709"/>
        <w:jc w:val="both"/>
        <w:rPr>
          <w:rFonts w:ascii="Times New Roman" w:eastAsia="Times New Roman" w:hAnsi="Times New Roman" w:cs="Times New Roman"/>
          <w:b/>
          <w:kern w:val="0"/>
          <w:lang w:eastAsia="en-IN" w:bidi="ar-SA"/>
        </w:rPr>
      </w:pPr>
      <w:r w:rsidRPr="00776B5E">
        <w:rPr>
          <w:rFonts w:ascii="Times New Roman" w:eastAsia="Times New Roman" w:hAnsi="Times New Roman" w:cs="Times New Roman"/>
          <w:b/>
          <w:kern w:val="0"/>
          <w:lang w:eastAsia="en-IN" w:bidi="ar-SA"/>
        </w:rPr>
        <w:t xml:space="preserve"> Sentiment analysis</w:t>
      </w:r>
      <w:r w:rsidR="00776B5E">
        <w:rPr>
          <w:rFonts w:ascii="Times New Roman" w:eastAsia="Times New Roman" w:hAnsi="Times New Roman" w:cs="Times New Roman"/>
          <w:b/>
          <w:kern w:val="0"/>
          <w:lang w:eastAsia="en-IN" w:bidi="ar-SA"/>
        </w:rPr>
        <w:t>:</w:t>
      </w:r>
    </w:p>
    <w:p w:rsidR="00E24663" w:rsidRPr="0000079D" w:rsidRDefault="00E24663" w:rsidP="00776B5E">
      <w:pPr>
        <w:widowControl/>
        <w:suppressAutoHyphens w:val="0"/>
        <w:autoSpaceDE w:val="0"/>
        <w:autoSpaceDN w:val="0"/>
        <w:adjustRightInd w:val="0"/>
        <w:spacing w:line="360" w:lineRule="auto"/>
        <w:ind w:left="709"/>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t>We train a classifier to classify tweets in the test set as</w:t>
      </w:r>
      <w:r w:rsidR="00ED3971">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positive, negative, neutral and irrelevant.</w:t>
      </w:r>
      <w:r w:rsidR="00776B5E">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We use</w:t>
      </w:r>
      <w:r w:rsidR="00ED3971">
        <w:rPr>
          <w:rFonts w:ascii="Times New Roman" w:eastAsia="Times New Roman" w:hAnsi="Times New Roman" w:cs="Times New Roman"/>
          <w:kern w:val="0"/>
          <w:lang w:eastAsia="en-IN" w:bidi="ar-SA"/>
        </w:rPr>
        <w:t xml:space="preserve"> Lingpipe sentiment analyzer </w:t>
      </w:r>
      <w:r w:rsidRPr="0000079D">
        <w:rPr>
          <w:rFonts w:ascii="Times New Roman" w:eastAsia="Times New Roman" w:hAnsi="Times New Roman" w:cs="Times New Roman"/>
          <w:kern w:val="0"/>
          <w:lang w:eastAsia="en-IN" w:bidi="ar-SA"/>
        </w:rPr>
        <w:t xml:space="preserve"> to perform</w:t>
      </w:r>
      <w:r w:rsidR="00ED3971">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sentiment analysi</w:t>
      </w:r>
      <w:r w:rsidR="00ED3971">
        <w:rPr>
          <w:rFonts w:ascii="Times New Roman" w:eastAsia="Times New Roman" w:hAnsi="Times New Roman" w:cs="Times New Roman"/>
          <w:kern w:val="0"/>
          <w:lang w:eastAsia="en-IN" w:bidi="ar-SA"/>
        </w:rPr>
        <w:t xml:space="preserve">s on twitter data. The analyzer </w:t>
      </w:r>
      <w:r w:rsidRPr="0000079D">
        <w:rPr>
          <w:rFonts w:ascii="Times New Roman" w:eastAsia="Times New Roman" w:hAnsi="Times New Roman" w:cs="Times New Roman"/>
          <w:kern w:val="0"/>
          <w:lang w:eastAsia="en-IN" w:bidi="ar-SA"/>
        </w:rPr>
        <w:t>classifies</w:t>
      </w:r>
      <w:r w:rsidR="00ED3971">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the document by using a language model on character</w:t>
      </w:r>
      <w:r w:rsidR="00776B5E">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sequences. The implementation uses 8-gram language</w:t>
      </w:r>
      <w:r w:rsidR="00ED3971">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model.</w:t>
      </w:r>
      <w:r w:rsidR="00776B5E">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To create the training set and data for evaluation, we label</w:t>
      </w:r>
      <w:r w:rsidR="00ED3971">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the tweets based on the sent</w:t>
      </w:r>
      <w:r w:rsidR="00ED3971">
        <w:rPr>
          <w:rFonts w:ascii="Times New Roman" w:eastAsia="Times New Roman" w:hAnsi="Times New Roman" w:cs="Times New Roman"/>
          <w:kern w:val="0"/>
          <w:lang w:eastAsia="en-IN" w:bidi="ar-SA"/>
        </w:rPr>
        <w:t xml:space="preserve">iment they carry. Following  </w:t>
      </w:r>
      <w:r w:rsidR="00776B5E">
        <w:rPr>
          <w:rFonts w:ascii="Times New Roman" w:eastAsia="Times New Roman" w:hAnsi="Times New Roman" w:cs="Times New Roman"/>
          <w:kern w:val="0"/>
          <w:lang w:eastAsia="en-IN" w:bidi="ar-SA"/>
        </w:rPr>
        <w:t xml:space="preserve">we </w:t>
      </w:r>
      <w:r w:rsidRPr="0000079D">
        <w:rPr>
          <w:rFonts w:ascii="Times New Roman" w:eastAsia="Times New Roman" w:hAnsi="Times New Roman" w:cs="Times New Roman"/>
          <w:kern w:val="0"/>
          <w:lang w:eastAsia="en-IN" w:bidi="ar-SA"/>
        </w:rPr>
        <w:t>have four categories:</w:t>
      </w:r>
    </w:p>
    <w:p w:rsidR="00E24663" w:rsidRPr="0000079D" w:rsidRDefault="00E24663" w:rsidP="00776B5E">
      <w:pPr>
        <w:widowControl/>
        <w:suppressAutoHyphens w:val="0"/>
        <w:autoSpaceDE w:val="0"/>
        <w:autoSpaceDN w:val="0"/>
        <w:adjustRightInd w:val="0"/>
        <w:spacing w:line="360" w:lineRule="auto"/>
        <w:ind w:firstLine="709"/>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t xml:space="preserve">Positive </w:t>
      </w:r>
      <w:r w:rsidR="00ED3971">
        <w:rPr>
          <w:rFonts w:ascii="Times New Roman" w:eastAsia="Times New Roman" w:hAnsi="Times New Roman" w:cs="Times New Roman"/>
          <w:kern w:val="0"/>
          <w:lang w:eastAsia="en-IN" w:bidi="ar-SA"/>
        </w:rPr>
        <w:t>-</w:t>
      </w:r>
      <w:r w:rsidRPr="0000079D">
        <w:rPr>
          <w:rFonts w:ascii="Times New Roman" w:eastAsia="Times New Roman" w:hAnsi="Times New Roman" w:cs="Times New Roman"/>
          <w:kern w:val="0"/>
          <w:lang w:eastAsia="en-IN" w:bidi="ar-SA"/>
        </w:rPr>
        <w:t xml:space="preserve"> Positive review of the movie</w:t>
      </w:r>
    </w:p>
    <w:p w:rsidR="00E24663" w:rsidRPr="0000079D" w:rsidRDefault="00E24663" w:rsidP="00776B5E">
      <w:pPr>
        <w:widowControl/>
        <w:suppressAutoHyphens w:val="0"/>
        <w:autoSpaceDE w:val="0"/>
        <w:autoSpaceDN w:val="0"/>
        <w:adjustRightInd w:val="0"/>
        <w:spacing w:line="360" w:lineRule="auto"/>
        <w:ind w:firstLine="709"/>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t xml:space="preserve">Negative </w:t>
      </w:r>
      <w:r w:rsidR="00ED3971">
        <w:rPr>
          <w:rFonts w:ascii="Times New Roman" w:eastAsia="Times New Roman" w:hAnsi="Times New Roman" w:cs="Times New Roman"/>
          <w:kern w:val="0"/>
          <w:lang w:eastAsia="en-IN" w:bidi="ar-SA"/>
        </w:rPr>
        <w:t>-</w:t>
      </w:r>
      <w:r w:rsidRPr="0000079D">
        <w:rPr>
          <w:rFonts w:ascii="Times New Roman" w:eastAsia="Times New Roman" w:hAnsi="Times New Roman" w:cs="Times New Roman"/>
          <w:kern w:val="0"/>
          <w:lang w:eastAsia="en-IN" w:bidi="ar-SA"/>
        </w:rPr>
        <w:t>Negative review of the movie</w:t>
      </w:r>
    </w:p>
    <w:p w:rsidR="00776B5E" w:rsidRDefault="00ED3971" w:rsidP="00776B5E">
      <w:pPr>
        <w:widowControl/>
        <w:suppressAutoHyphens w:val="0"/>
        <w:autoSpaceDE w:val="0"/>
        <w:autoSpaceDN w:val="0"/>
        <w:adjustRightInd w:val="0"/>
        <w:spacing w:line="360" w:lineRule="auto"/>
        <w:ind w:firstLine="709"/>
        <w:jc w:val="both"/>
        <w:rPr>
          <w:rFonts w:ascii="Times New Roman" w:eastAsia="Times New Roman" w:hAnsi="Times New Roman" w:cs="Times New Roman"/>
          <w:kern w:val="0"/>
          <w:lang w:eastAsia="en-IN" w:bidi="ar-SA"/>
        </w:rPr>
      </w:pPr>
      <w:r>
        <w:rPr>
          <w:rFonts w:ascii="Times New Roman" w:eastAsia="Times New Roman" w:hAnsi="Times New Roman" w:cs="Times New Roman"/>
          <w:kern w:val="0"/>
          <w:lang w:eastAsia="en-IN" w:bidi="ar-SA"/>
        </w:rPr>
        <w:t>Neutral-</w:t>
      </w:r>
      <w:r w:rsidR="00E24663" w:rsidRPr="0000079D">
        <w:rPr>
          <w:rFonts w:ascii="Times New Roman" w:eastAsia="Times New Roman" w:hAnsi="Times New Roman" w:cs="Times New Roman"/>
          <w:kern w:val="0"/>
          <w:lang w:eastAsia="en-IN" w:bidi="ar-SA"/>
        </w:rPr>
        <w:t xml:space="preserve"> </w:t>
      </w:r>
    </w:p>
    <w:p w:rsidR="00E24663" w:rsidRPr="0000079D" w:rsidRDefault="00E24663" w:rsidP="00776B5E">
      <w:pPr>
        <w:widowControl/>
        <w:numPr>
          <w:ilvl w:val="2"/>
          <w:numId w:val="25"/>
        </w:numPr>
        <w:suppressAutoHyphens w:val="0"/>
        <w:autoSpaceDE w:val="0"/>
        <w:autoSpaceDN w:val="0"/>
        <w:adjustRightInd w:val="0"/>
        <w:spacing w:line="360" w:lineRule="auto"/>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t>Neither positive nor negative</w:t>
      </w:r>
      <w:r w:rsidR="00ED3971">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reviews</w:t>
      </w:r>
    </w:p>
    <w:p w:rsidR="00ED3971" w:rsidRDefault="00E24663" w:rsidP="00776B5E">
      <w:pPr>
        <w:widowControl/>
        <w:numPr>
          <w:ilvl w:val="2"/>
          <w:numId w:val="25"/>
        </w:numPr>
        <w:suppressAutoHyphens w:val="0"/>
        <w:autoSpaceDE w:val="0"/>
        <w:autoSpaceDN w:val="0"/>
        <w:adjustRightInd w:val="0"/>
        <w:spacing w:line="360" w:lineRule="auto"/>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t>Mixed positive and negative</w:t>
      </w:r>
      <w:r w:rsidR="00ED3971">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reviews</w:t>
      </w:r>
    </w:p>
    <w:p w:rsidR="00E24663" w:rsidRPr="0000079D" w:rsidRDefault="00E24663" w:rsidP="00776B5E">
      <w:pPr>
        <w:widowControl/>
        <w:numPr>
          <w:ilvl w:val="2"/>
          <w:numId w:val="25"/>
        </w:numPr>
        <w:suppressAutoHyphens w:val="0"/>
        <w:autoSpaceDE w:val="0"/>
        <w:autoSpaceDN w:val="0"/>
        <w:adjustRightInd w:val="0"/>
        <w:spacing w:line="360" w:lineRule="auto"/>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t>Unable to decide whether it</w:t>
      </w:r>
      <w:r w:rsidR="00ED3971">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contains positive or negative</w:t>
      </w:r>
      <w:r w:rsidR="00ED3971">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reviews</w:t>
      </w:r>
    </w:p>
    <w:p w:rsidR="00E24663" w:rsidRPr="0000079D" w:rsidRDefault="00E24663" w:rsidP="00776B5E">
      <w:pPr>
        <w:widowControl/>
        <w:numPr>
          <w:ilvl w:val="2"/>
          <w:numId w:val="25"/>
        </w:numPr>
        <w:suppressAutoHyphens w:val="0"/>
        <w:autoSpaceDE w:val="0"/>
        <w:autoSpaceDN w:val="0"/>
        <w:adjustRightInd w:val="0"/>
        <w:spacing w:line="360" w:lineRule="auto"/>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t>Simple factual statements</w:t>
      </w:r>
    </w:p>
    <w:p w:rsidR="00E24663" w:rsidRPr="0000079D" w:rsidRDefault="00E24663" w:rsidP="00776B5E">
      <w:pPr>
        <w:widowControl/>
        <w:numPr>
          <w:ilvl w:val="2"/>
          <w:numId w:val="25"/>
        </w:numPr>
        <w:suppressAutoHyphens w:val="0"/>
        <w:autoSpaceDE w:val="0"/>
        <w:autoSpaceDN w:val="0"/>
        <w:adjustRightInd w:val="0"/>
        <w:spacing w:line="360" w:lineRule="auto"/>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t>Questions with no strong emotions</w:t>
      </w:r>
      <w:r w:rsidR="00ED3971">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indicated</w:t>
      </w:r>
    </w:p>
    <w:p w:rsidR="00E24663" w:rsidRPr="0000079D" w:rsidRDefault="00E24663" w:rsidP="00776B5E">
      <w:pPr>
        <w:widowControl/>
        <w:numPr>
          <w:ilvl w:val="2"/>
          <w:numId w:val="25"/>
        </w:numPr>
        <w:suppressAutoHyphens w:val="0"/>
        <w:autoSpaceDE w:val="0"/>
        <w:autoSpaceDN w:val="0"/>
        <w:adjustRightInd w:val="0"/>
        <w:spacing w:line="360" w:lineRule="auto"/>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t>Hyperlinks / all external URL’s</w:t>
      </w:r>
    </w:p>
    <w:p w:rsidR="00776B5E" w:rsidRDefault="00E24663" w:rsidP="00776B5E">
      <w:pPr>
        <w:widowControl/>
        <w:suppressAutoHyphens w:val="0"/>
        <w:autoSpaceDE w:val="0"/>
        <w:autoSpaceDN w:val="0"/>
        <w:adjustRightInd w:val="0"/>
        <w:spacing w:line="360" w:lineRule="auto"/>
        <w:ind w:firstLine="709"/>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t xml:space="preserve">Irrelevant </w:t>
      </w:r>
      <w:r w:rsidR="00776B5E">
        <w:rPr>
          <w:rFonts w:ascii="Times New Roman" w:eastAsia="Times New Roman" w:hAnsi="Times New Roman" w:cs="Times New Roman"/>
          <w:kern w:val="0"/>
          <w:lang w:eastAsia="en-IN" w:bidi="ar-SA"/>
        </w:rPr>
        <w:t xml:space="preserve">– </w:t>
      </w:r>
    </w:p>
    <w:p w:rsidR="00E24663" w:rsidRPr="0000079D" w:rsidRDefault="00E24663" w:rsidP="00776B5E">
      <w:pPr>
        <w:widowControl/>
        <w:numPr>
          <w:ilvl w:val="2"/>
          <w:numId w:val="26"/>
        </w:numPr>
        <w:suppressAutoHyphens w:val="0"/>
        <w:autoSpaceDE w:val="0"/>
        <w:autoSpaceDN w:val="0"/>
        <w:adjustRightInd w:val="0"/>
        <w:spacing w:line="360" w:lineRule="auto"/>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t>Not English language</w:t>
      </w:r>
    </w:p>
    <w:p w:rsidR="00E24663" w:rsidRPr="0000079D" w:rsidRDefault="00E24663" w:rsidP="00776B5E">
      <w:pPr>
        <w:widowControl/>
        <w:numPr>
          <w:ilvl w:val="2"/>
          <w:numId w:val="26"/>
        </w:numPr>
        <w:suppressAutoHyphens w:val="0"/>
        <w:autoSpaceDE w:val="0"/>
        <w:autoSpaceDN w:val="0"/>
        <w:adjustRightInd w:val="0"/>
        <w:spacing w:line="360" w:lineRule="auto"/>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lastRenderedPageBreak/>
        <w:t>Not on-topic (e.g. spam)</w:t>
      </w:r>
    </w:p>
    <w:p w:rsidR="00E24663" w:rsidRDefault="00E24663" w:rsidP="00996391">
      <w:pPr>
        <w:widowControl/>
        <w:suppressAutoHyphens w:val="0"/>
        <w:autoSpaceDE w:val="0"/>
        <w:autoSpaceDN w:val="0"/>
        <w:adjustRightInd w:val="0"/>
        <w:spacing w:line="360" w:lineRule="auto"/>
        <w:ind w:left="709"/>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t>Since the number of tweets is huge and we lack enough</w:t>
      </w:r>
      <w:r w:rsidR="00284A73">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human labor to manually label all of them, we randomly</w:t>
      </w:r>
      <w:r w:rsidR="00284A73">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pick 200 tweets from each movie’s tweets sent in the</w:t>
      </w:r>
      <w:r w:rsidR="00ED3971">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critical period, and label them</w:t>
      </w:r>
      <w:r w:rsidR="00996391">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We use simple word</w:t>
      </w:r>
      <w:r w:rsidR="00284A73">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count as the feature. The accuracy is lower than Lingpipe</w:t>
      </w:r>
      <w:r w:rsidR="00284A73">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so we do not use it in our experiment.</w:t>
      </w:r>
    </w:p>
    <w:p w:rsidR="00776B5E" w:rsidRPr="0000079D" w:rsidRDefault="00776B5E" w:rsidP="0000079D">
      <w:pPr>
        <w:widowControl/>
        <w:suppressAutoHyphens w:val="0"/>
        <w:autoSpaceDE w:val="0"/>
        <w:autoSpaceDN w:val="0"/>
        <w:adjustRightInd w:val="0"/>
        <w:spacing w:line="360" w:lineRule="auto"/>
        <w:jc w:val="both"/>
        <w:rPr>
          <w:rFonts w:ascii="Times New Roman" w:eastAsia="Times New Roman" w:hAnsi="Times New Roman" w:cs="Times New Roman"/>
          <w:kern w:val="0"/>
          <w:lang w:eastAsia="en-IN" w:bidi="ar-SA"/>
        </w:rPr>
      </w:pPr>
    </w:p>
    <w:p w:rsidR="00776B5E" w:rsidRPr="00776B5E" w:rsidRDefault="00776B5E" w:rsidP="00996391">
      <w:pPr>
        <w:widowControl/>
        <w:suppressAutoHyphens w:val="0"/>
        <w:autoSpaceDE w:val="0"/>
        <w:autoSpaceDN w:val="0"/>
        <w:adjustRightInd w:val="0"/>
        <w:spacing w:line="360" w:lineRule="auto"/>
        <w:ind w:firstLine="709"/>
        <w:jc w:val="both"/>
        <w:rPr>
          <w:rFonts w:ascii="Times New Roman" w:eastAsia="Times New Roman" w:hAnsi="Times New Roman" w:cs="Times New Roman"/>
          <w:b/>
          <w:kern w:val="0"/>
          <w:lang w:eastAsia="en-IN" w:bidi="ar-SA"/>
        </w:rPr>
      </w:pPr>
      <w:r w:rsidRPr="00776B5E">
        <w:rPr>
          <w:rFonts w:ascii="Times New Roman" w:eastAsia="Times New Roman" w:hAnsi="Times New Roman" w:cs="Times New Roman"/>
          <w:b/>
          <w:kern w:val="0"/>
          <w:lang w:eastAsia="en-IN" w:bidi="ar-SA"/>
        </w:rPr>
        <w:t>Forecasting:</w:t>
      </w:r>
    </w:p>
    <w:p w:rsidR="00E24663" w:rsidRPr="0000079D" w:rsidRDefault="00776B5E" w:rsidP="00996391">
      <w:pPr>
        <w:widowControl/>
        <w:suppressAutoHyphens w:val="0"/>
        <w:autoSpaceDE w:val="0"/>
        <w:autoSpaceDN w:val="0"/>
        <w:adjustRightInd w:val="0"/>
        <w:spacing w:line="360" w:lineRule="auto"/>
        <w:ind w:firstLine="709"/>
        <w:jc w:val="both"/>
        <w:rPr>
          <w:rFonts w:ascii="Times New Roman" w:eastAsia="Times New Roman" w:hAnsi="Times New Roman" w:cs="Times New Roman"/>
          <w:kern w:val="0"/>
          <w:lang w:eastAsia="en-IN" w:bidi="ar-SA"/>
        </w:rPr>
      </w:pPr>
      <w:r>
        <w:rPr>
          <w:rFonts w:ascii="Times New Roman" w:eastAsia="Times New Roman" w:hAnsi="Times New Roman" w:cs="Times New Roman"/>
          <w:kern w:val="0"/>
          <w:lang w:eastAsia="en-IN" w:bidi="ar-SA"/>
        </w:rPr>
        <w:t>W</w:t>
      </w:r>
      <w:r w:rsidR="00E24663" w:rsidRPr="0000079D">
        <w:rPr>
          <w:rFonts w:ascii="Times New Roman" w:eastAsia="Times New Roman" w:hAnsi="Times New Roman" w:cs="Times New Roman"/>
          <w:kern w:val="0"/>
          <w:lang w:eastAsia="en-IN" w:bidi="ar-SA"/>
        </w:rPr>
        <w:t>e use the statistics of tweets’ labels</w:t>
      </w:r>
      <w:r>
        <w:rPr>
          <w:rFonts w:ascii="Times New Roman" w:eastAsia="Times New Roman" w:hAnsi="Times New Roman" w:cs="Times New Roman"/>
          <w:kern w:val="0"/>
          <w:lang w:eastAsia="en-IN" w:bidi="ar-SA"/>
        </w:rPr>
        <w:t xml:space="preserve"> </w:t>
      </w:r>
      <w:r w:rsidR="00E24663" w:rsidRPr="0000079D">
        <w:rPr>
          <w:rFonts w:ascii="Times New Roman" w:eastAsia="Times New Roman" w:hAnsi="Times New Roman" w:cs="Times New Roman"/>
          <w:kern w:val="0"/>
          <w:lang w:eastAsia="en-IN" w:bidi="ar-SA"/>
        </w:rPr>
        <w:t>to classify the movies as hit/flop/average.</w:t>
      </w:r>
    </w:p>
    <w:p w:rsidR="00E24663" w:rsidRPr="0000079D" w:rsidRDefault="00E24663" w:rsidP="00996391">
      <w:pPr>
        <w:widowControl/>
        <w:suppressAutoHyphens w:val="0"/>
        <w:autoSpaceDE w:val="0"/>
        <w:autoSpaceDN w:val="0"/>
        <w:adjustRightInd w:val="0"/>
        <w:spacing w:line="360" w:lineRule="auto"/>
        <w:ind w:left="709"/>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t>Our prediction is based on the statistics of the tweets’</w:t>
      </w:r>
      <w:r w:rsidR="00776B5E">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sentiment labels. We classify the movies as three</w:t>
      </w:r>
      <w:r w:rsidR="00776B5E">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categories: hit, flop, and average.</w:t>
      </w:r>
      <w:r w:rsidR="00776B5E">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We define hit as the circumstance that the profit of the movie</w:t>
      </w:r>
      <w:r w:rsidR="00776B5E">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is larger than its budget (&gt;=20M), flop as the circumstance</w:t>
      </w:r>
      <w:r w:rsidR="00776B5E">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that the profit of the movie is less than its budget. Average</w:t>
      </w:r>
      <w:r w:rsidR="00776B5E">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case is 0&lt;=Profit-budget&lt;=20M.</w:t>
      </w:r>
      <w:r w:rsidR="00776B5E">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We develop a simple metric called PT-NT ratio to predict the</w:t>
      </w:r>
      <w:r w:rsidR="00776B5E">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movie categories of the success. According to the</w:t>
      </w:r>
      <w:r w:rsidR="00776B5E">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positive/negative/neutral/irrelevant tweets in the 200 randomly</w:t>
      </w:r>
      <w:r w:rsidR="00776B5E">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picked sample tweets, we can get the ratio of each category.</w:t>
      </w:r>
      <w:r w:rsidR="00776B5E">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We further use this ratio to estimate the total positive tweets,</w:t>
      </w:r>
      <w:r w:rsidR="00776B5E">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negative tweets, neutral tweets, and irrelevant tweets. We</w:t>
      </w:r>
      <w:r w:rsidR="00776B5E">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define the PT-NT ratio as total positive tweets/total negative</w:t>
      </w:r>
      <w:r w:rsidR="00776B5E">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tweets. Similarly, PT ratio is the percent of positive tweets,</w:t>
      </w:r>
      <w:r w:rsidR="00776B5E">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and NT ratio is the percent of negative tweets.</w:t>
      </w:r>
      <w:r w:rsidR="00776B5E">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We calculate the PT-NT ratio for each movie. We also</w:t>
      </w:r>
      <w:r w:rsidR="00776B5E">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calculate the profit ratio for each movie for comparison. The</w:t>
      </w:r>
      <w:r w:rsidR="00776B5E">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profit ratio = (revenue-budget)/budget.</w:t>
      </w:r>
      <w:r w:rsidR="00776B5E">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We use a hard threshold to determine a movie’s success.</w:t>
      </w:r>
    </w:p>
    <w:p w:rsidR="00E24663" w:rsidRPr="0000079D" w:rsidRDefault="00E24663" w:rsidP="00996391">
      <w:pPr>
        <w:widowControl/>
        <w:numPr>
          <w:ilvl w:val="0"/>
          <w:numId w:val="27"/>
        </w:numPr>
        <w:suppressAutoHyphens w:val="0"/>
        <w:autoSpaceDE w:val="0"/>
        <w:autoSpaceDN w:val="0"/>
        <w:adjustRightInd w:val="0"/>
        <w:spacing w:line="360" w:lineRule="auto"/>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t>PT-NT Ratio (more than or equal to 5): Movie is hit</w:t>
      </w:r>
    </w:p>
    <w:p w:rsidR="00E24663" w:rsidRPr="0000079D" w:rsidRDefault="00E24663" w:rsidP="00996391">
      <w:pPr>
        <w:widowControl/>
        <w:numPr>
          <w:ilvl w:val="0"/>
          <w:numId w:val="27"/>
        </w:numPr>
        <w:suppressAutoHyphens w:val="0"/>
        <w:autoSpaceDE w:val="0"/>
        <w:autoSpaceDN w:val="0"/>
        <w:adjustRightInd w:val="0"/>
        <w:spacing w:line="360" w:lineRule="auto"/>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t>PT-NT Ratio (less than 5 but more than 1.5): Movie would</w:t>
      </w:r>
      <w:r w:rsidR="00776B5E">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do Average business</w:t>
      </w:r>
    </w:p>
    <w:p w:rsidR="00E24663" w:rsidRPr="0000079D" w:rsidRDefault="00E24663" w:rsidP="00996391">
      <w:pPr>
        <w:widowControl/>
        <w:numPr>
          <w:ilvl w:val="0"/>
          <w:numId w:val="27"/>
        </w:numPr>
        <w:suppressAutoHyphens w:val="0"/>
        <w:autoSpaceDE w:val="0"/>
        <w:autoSpaceDN w:val="0"/>
        <w:adjustRightInd w:val="0"/>
        <w:spacing w:line="360" w:lineRule="auto"/>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t>PT-NT Ratio (less than 1.5): Movie is Flop</w:t>
      </w:r>
    </w:p>
    <w:p w:rsidR="00E24663" w:rsidRDefault="00E24663" w:rsidP="00996391">
      <w:pPr>
        <w:widowControl/>
        <w:suppressAutoHyphens w:val="0"/>
        <w:autoSpaceDE w:val="0"/>
        <w:autoSpaceDN w:val="0"/>
        <w:adjustRightInd w:val="0"/>
        <w:spacing w:line="360" w:lineRule="auto"/>
        <w:ind w:left="709"/>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t>Although this metric and simple and preliminary, it</w:t>
      </w:r>
      <w:r w:rsidR="00776B5E">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corresponds well with the real movie categories in our</w:t>
      </w:r>
      <w:r w:rsidR="00776B5E">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experiments.</w:t>
      </w:r>
    </w:p>
    <w:p w:rsidR="0000079D" w:rsidRPr="0000079D" w:rsidRDefault="0000079D" w:rsidP="0000079D">
      <w:pPr>
        <w:widowControl/>
        <w:suppressAutoHyphens w:val="0"/>
        <w:autoSpaceDE w:val="0"/>
        <w:autoSpaceDN w:val="0"/>
        <w:adjustRightInd w:val="0"/>
        <w:spacing w:line="360" w:lineRule="auto"/>
        <w:jc w:val="both"/>
        <w:rPr>
          <w:rFonts w:ascii="Times New Roman" w:eastAsia="Times New Roman" w:hAnsi="Times New Roman" w:cs="Times New Roman"/>
          <w:kern w:val="0"/>
          <w:lang w:eastAsia="en-IN" w:bidi="ar-SA"/>
        </w:rPr>
      </w:pPr>
    </w:p>
    <w:p w:rsidR="00996391" w:rsidRDefault="00996391" w:rsidP="0000079D">
      <w:pPr>
        <w:widowControl/>
        <w:suppressAutoHyphens w:val="0"/>
        <w:autoSpaceDE w:val="0"/>
        <w:autoSpaceDN w:val="0"/>
        <w:adjustRightInd w:val="0"/>
        <w:spacing w:line="360" w:lineRule="auto"/>
        <w:ind w:firstLine="709"/>
        <w:jc w:val="both"/>
        <w:rPr>
          <w:rFonts w:ascii="Times New Roman" w:eastAsia="Times New Roman" w:hAnsi="Times New Roman" w:cs="Times New Roman"/>
          <w:b/>
          <w:kern w:val="0"/>
          <w:lang w:eastAsia="en-IN" w:bidi="ar-SA"/>
        </w:rPr>
      </w:pPr>
    </w:p>
    <w:p w:rsidR="00996391" w:rsidRDefault="00996391" w:rsidP="0000079D">
      <w:pPr>
        <w:widowControl/>
        <w:suppressAutoHyphens w:val="0"/>
        <w:autoSpaceDE w:val="0"/>
        <w:autoSpaceDN w:val="0"/>
        <w:adjustRightInd w:val="0"/>
        <w:spacing w:line="360" w:lineRule="auto"/>
        <w:ind w:firstLine="709"/>
        <w:jc w:val="both"/>
        <w:rPr>
          <w:rFonts w:ascii="Times New Roman" w:eastAsia="Times New Roman" w:hAnsi="Times New Roman" w:cs="Times New Roman"/>
          <w:b/>
          <w:kern w:val="0"/>
          <w:lang w:eastAsia="en-IN" w:bidi="ar-SA"/>
        </w:rPr>
      </w:pPr>
    </w:p>
    <w:p w:rsidR="00996391" w:rsidRDefault="00996391" w:rsidP="0000079D">
      <w:pPr>
        <w:widowControl/>
        <w:suppressAutoHyphens w:val="0"/>
        <w:autoSpaceDE w:val="0"/>
        <w:autoSpaceDN w:val="0"/>
        <w:adjustRightInd w:val="0"/>
        <w:spacing w:line="360" w:lineRule="auto"/>
        <w:ind w:firstLine="709"/>
        <w:jc w:val="both"/>
        <w:rPr>
          <w:rFonts w:ascii="Times New Roman" w:eastAsia="Times New Roman" w:hAnsi="Times New Roman" w:cs="Times New Roman"/>
          <w:b/>
          <w:kern w:val="0"/>
          <w:lang w:eastAsia="en-IN" w:bidi="ar-SA"/>
        </w:rPr>
      </w:pPr>
    </w:p>
    <w:p w:rsidR="00996391" w:rsidRDefault="00996391" w:rsidP="0000079D">
      <w:pPr>
        <w:widowControl/>
        <w:suppressAutoHyphens w:val="0"/>
        <w:autoSpaceDE w:val="0"/>
        <w:autoSpaceDN w:val="0"/>
        <w:adjustRightInd w:val="0"/>
        <w:spacing w:line="360" w:lineRule="auto"/>
        <w:ind w:firstLine="709"/>
        <w:jc w:val="both"/>
        <w:rPr>
          <w:rFonts w:ascii="Times New Roman" w:eastAsia="Times New Roman" w:hAnsi="Times New Roman" w:cs="Times New Roman"/>
          <w:b/>
          <w:kern w:val="0"/>
          <w:lang w:eastAsia="en-IN" w:bidi="ar-SA"/>
        </w:rPr>
      </w:pPr>
    </w:p>
    <w:p w:rsidR="00996391" w:rsidRDefault="00996391" w:rsidP="0000079D">
      <w:pPr>
        <w:widowControl/>
        <w:suppressAutoHyphens w:val="0"/>
        <w:autoSpaceDE w:val="0"/>
        <w:autoSpaceDN w:val="0"/>
        <w:adjustRightInd w:val="0"/>
        <w:spacing w:line="360" w:lineRule="auto"/>
        <w:ind w:firstLine="709"/>
        <w:jc w:val="both"/>
        <w:rPr>
          <w:rFonts w:ascii="Times New Roman" w:eastAsia="Times New Roman" w:hAnsi="Times New Roman" w:cs="Times New Roman"/>
          <w:b/>
          <w:kern w:val="0"/>
          <w:lang w:eastAsia="en-IN" w:bidi="ar-SA"/>
        </w:rPr>
      </w:pPr>
    </w:p>
    <w:p w:rsidR="00996391" w:rsidRDefault="00996391" w:rsidP="0000079D">
      <w:pPr>
        <w:widowControl/>
        <w:suppressAutoHyphens w:val="0"/>
        <w:autoSpaceDE w:val="0"/>
        <w:autoSpaceDN w:val="0"/>
        <w:adjustRightInd w:val="0"/>
        <w:spacing w:line="360" w:lineRule="auto"/>
        <w:ind w:firstLine="709"/>
        <w:jc w:val="both"/>
        <w:rPr>
          <w:rFonts w:ascii="Times New Roman" w:eastAsia="Times New Roman" w:hAnsi="Times New Roman" w:cs="Times New Roman"/>
          <w:b/>
          <w:kern w:val="0"/>
          <w:lang w:eastAsia="en-IN" w:bidi="ar-SA"/>
        </w:rPr>
      </w:pPr>
    </w:p>
    <w:p w:rsidR="00E24663" w:rsidRDefault="00E24663" w:rsidP="0000079D">
      <w:pPr>
        <w:widowControl/>
        <w:suppressAutoHyphens w:val="0"/>
        <w:autoSpaceDE w:val="0"/>
        <w:autoSpaceDN w:val="0"/>
        <w:adjustRightInd w:val="0"/>
        <w:spacing w:line="360" w:lineRule="auto"/>
        <w:ind w:firstLine="709"/>
        <w:jc w:val="both"/>
        <w:rPr>
          <w:rFonts w:ascii="Times New Roman" w:eastAsia="Times New Roman" w:hAnsi="Times New Roman" w:cs="Times New Roman"/>
          <w:b/>
          <w:kern w:val="0"/>
          <w:lang w:eastAsia="en-IN" w:bidi="ar-SA"/>
        </w:rPr>
      </w:pPr>
      <w:r w:rsidRPr="0000079D">
        <w:rPr>
          <w:rFonts w:ascii="Times New Roman" w:eastAsia="Times New Roman" w:hAnsi="Times New Roman" w:cs="Times New Roman"/>
          <w:b/>
          <w:kern w:val="0"/>
          <w:lang w:eastAsia="en-IN" w:bidi="ar-SA"/>
        </w:rPr>
        <w:t>EXPERIMENTS</w:t>
      </w:r>
      <w:r w:rsidR="0000079D">
        <w:rPr>
          <w:rFonts w:ascii="Times New Roman" w:eastAsia="Times New Roman" w:hAnsi="Times New Roman" w:cs="Times New Roman"/>
          <w:b/>
          <w:kern w:val="0"/>
          <w:lang w:eastAsia="en-IN" w:bidi="ar-SA"/>
        </w:rPr>
        <w:t>:</w:t>
      </w:r>
    </w:p>
    <w:p w:rsidR="0000079D" w:rsidRPr="0000079D" w:rsidRDefault="0000079D" w:rsidP="0000079D">
      <w:pPr>
        <w:widowControl/>
        <w:suppressAutoHyphens w:val="0"/>
        <w:autoSpaceDE w:val="0"/>
        <w:autoSpaceDN w:val="0"/>
        <w:adjustRightInd w:val="0"/>
        <w:spacing w:line="360" w:lineRule="auto"/>
        <w:ind w:firstLine="709"/>
        <w:jc w:val="both"/>
        <w:rPr>
          <w:rFonts w:ascii="Times New Roman" w:eastAsia="Times New Roman" w:hAnsi="Times New Roman" w:cs="Times New Roman"/>
          <w:b/>
          <w:kern w:val="0"/>
          <w:lang w:eastAsia="en-IN" w:bidi="ar-SA"/>
        </w:rPr>
      </w:pPr>
    </w:p>
    <w:p w:rsidR="00E24663" w:rsidRPr="0000079D" w:rsidRDefault="00E24663" w:rsidP="0000079D">
      <w:pPr>
        <w:widowControl/>
        <w:suppressAutoHyphens w:val="0"/>
        <w:autoSpaceDE w:val="0"/>
        <w:autoSpaceDN w:val="0"/>
        <w:adjustRightInd w:val="0"/>
        <w:spacing w:line="360" w:lineRule="auto"/>
        <w:ind w:firstLine="709"/>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t>Our experiment consists of three parts:</w:t>
      </w:r>
    </w:p>
    <w:p w:rsidR="00E24663" w:rsidRPr="0000079D" w:rsidRDefault="00E24663" w:rsidP="0000079D">
      <w:pPr>
        <w:widowControl/>
        <w:suppressAutoHyphens w:val="0"/>
        <w:autoSpaceDE w:val="0"/>
        <w:autoSpaceDN w:val="0"/>
        <w:adjustRightInd w:val="0"/>
        <w:spacing w:line="360" w:lineRule="auto"/>
        <w:ind w:left="709"/>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t>1. We investigate the relationship between tweet number</w:t>
      </w:r>
      <w:r w:rsidR="0000079D">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and the sent time, and show that the tweets number</w:t>
      </w:r>
      <w:r w:rsidR="0000079D">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about the movie clearly reaches its peak around the</w:t>
      </w:r>
      <w:r w:rsidR="0000079D">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movie release.</w:t>
      </w:r>
    </w:p>
    <w:p w:rsidR="00E24663" w:rsidRPr="0000079D" w:rsidRDefault="00E24663" w:rsidP="0000079D">
      <w:pPr>
        <w:widowControl/>
        <w:suppressAutoHyphens w:val="0"/>
        <w:autoSpaceDE w:val="0"/>
        <w:autoSpaceDN w:val="0"/>
        <w:adjustRightInd w:val="0"/>
        <w:spacing w:line="360" w:lineRule="auto"/>
        <w:ind w:firstLine="709"/>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t>2. We show that the PT-NT ratio curve has the same</w:t>
      </w:r>
      <w:r w:rsidR="0000079D">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tendency as the profit ratio.</w:t>
      </w:r>
    </w:p>
    <w:p w:rsidR="00E24663" w:rsidRPr="0000079D" w:rsidRDefault="00E24663" w:rsidP="0000079D">
      <w:pPr>
        <w:widowControl/>
        <w:suppressAutoHyphens w:val="0"/>
        <w:autoSpaceDE w:val="0"/>
        <w:autoSpaceDN w:val="0"/>
        <w:adjustRightInd w:val="0"/>
        <w:spacing w:line="360" w:lineRule="auto"/>
        <w:ind w:firstLine="709"/>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t>3. We show the sentiment analysis results using Lingpipe.</w:t>
      </w:r>
    </w:p>
    <w:p w:rsidR="00F82322" w:rsidRPr="0000079D" w:rsidRDefault="00E24663" w:rsidP="0000079D">
      <w:pPr>
        <w:widowControl/>
        <w:suppressAutoHyphens w:val="0"/>
        <w:autoSpaceDE w:val="0"/>
        <w:autoSpaceDN w:val="0"/>
        <w:adjustRightInd w:val="0"/>
        <w:spacing w:line="360" w:lineRule="auto"/>
        <w:ind w:firstLine="709"/>
        <w:jc w:val="both"/>
        <w:rPr>
          <w:rFonts w:ascii="Times New Roman" w:eastAsia="Times New Roman" w:hAnsi="Times New Roman" w:cs="Times New Roman"/>
          <w:kern w:val="0"/>
          <w:lang w:eastAsia="en-IN" w:bidi="ar-SA"/>
        </w:rPr>
      </w:pPr>
      <w:r w:rsidRPr="0000079D">
        <w:rPr>
          <w:rFonts w:ascii="Times New Roman" w:eastAsia="Times New Roman" w:hAnsi="Times New Roman" w:cs="Times New Roman"/>
          <w:kern w:val="0"/>
          <w:lang w:eastAsia="en-IN" w:bidi="ar-SA"/>
        </w:rPr>
        <w:t xml:space="preserve">4. We </w:t>
      </w:r>
      <w:r w:rsidR="00C9759E" w:rsidRPr="0000079D">
        <w:rPr>
          <w:rFonts w:ascii="Times New Roman" w:eastAsia="Times New Roman" w:hAnsi="Times New Roman" w:cs="Times New Roman"/>
          <w:kern w:val="0"/>
          <w:lang w:eastAsia="en-IN" w:bidi="ar-SA"/>
        </w:rPr>
        <w:t>predic</w:t>
      </w:r>
      <w:r w:rsidR="00C9759E">
        <w:rPr>
          <w:rFonts w:ascii="Times New Roman" w:eastAsia="Times New Roman" w:hAnsi="Times New Roman" w:cs="Times New Roman"/>
          <w:kern w:val="0"/>
          <w:lang w:eastAsia="en-IN" w:bidi="ar-SA"/>
        </w:rPr>
        <w:t>t movies</w:t>
      </w:r>
      <w:r w:rsidR="0000079D">
        <w:rPr>
          <w:rFonts w:ascii="Times New Roman" w:eastAsia="Times New Roman" w:hAnsi="Times New Roman" w:cs="Times New Roman"/>
          <w:kern w:val="0"/>
          <w:lang w:eastAsia="en-IN" w:bidi="ar-SA"/>
        </w:rPr>
        <w:t xml:space="preserve"> released</w:t>
      </w:r>
      <w:r w:rsidRPr="0000079D">
        <w:rPr>
          <w:rFonts w:ascii="Times New Roman" w:eastAsia="Times New Roman" w:hAnsi="Times New Roman" w:cs="Times New Roman"/>
          <w:kern w:val="0"/>
          <w:lang w:eastAsia="en-IN" w:bidi="ar-SA"/>
        </w:rPr>
        <w:t xml:space="preserve"> and</w:t>
      </w:r>
      <w:r w:rsidR="0000079D">
        <w:rPr>
          <w:rFonts w:ascii="Times New Roman" w:eastAsia="Times New Roman" w:hAnsi="Times New Roman" w:cs="Times New Roman"/>
          <w:kern w:val="0"/>
          <w:lang w:eastAsia="en-IN" w:bidi="ar-SA"/>
        </w:rPr>
        <w:t xml:space="preserve"> </w:t>
      </w:r>
      <w:r w:rsidRPr="0000079D">
        <w:rPr>
          <w:rFonts w:ascii="Times New Roman" w:eastAsia="Times New Roman" w:hAnsi="Times New Roman" w:cs="Times New Roman"/>
          <w:kern w:val="0"/>
          <w:lang w:eastAsia="en-IN" w:bidi="ar-SA"/>
        </w:rPr>
        <w:t>evaluate our prediction by statistics till date</w:t>
      </w:r>
    </w:p>
    <w:p w:rsidR="00F82322" w:rsidRDefault="00F82322" w:rsidP="00996391">
      <w:pPr>
        <w:tabs>
          <w:tab w:val="left" w:pos="7050"/>
          <w:tab w:val="left" w:pos="7410"/>
        </w:tabs>
        <w:spacing w:line="360" w:lineRule="auto"/>
        <w:jc w:val="both"/>
        <w:rPr>
          <w:rFonts w:ascii="Times New Roman" w:hAnsi="Times New Roman" w:cs="Times New Roman"/>
          <w:b/>
        </w:rPr>
      </w:pPr>
    </w:p>
    <w:p w:rsidR="00F82322" w:rsidRDefault="00F82322" w:rsidP="00F82322">
      <w:pPr>
        <w:tabs>
          <w:tab w:val="left" w:pos="7050"/>
          <w:tab w:val="left" w:pos="7410"/>
        </w:tabs>
        <w:spacing w:line="360" w:lineRule="auto"/>
        <w:ind w:left="709"/>
        <w:jc w:val="both"/>
        <w:rPr>
          <w:rFonts w:ascii="Times New Roman" w:hAnsi="Times New Roman" w:cs="Times New Roman"/>
          <w:b/>
        </w:rPr>
      </w:pPr>
    </w:p>
    <w:p w:rsidR="00D96FE2" w:rsidRDefault="009F5EF0" w:rsidP="00F82322">
      <w:pPr>
        <w:tabs>
          <w:tab w:val="left" w:pos="7050"/>
          <w:tab w:val="left" w:pos="7410"/>
        </w:tabs>
        <w:spacing w:line="360" w:lineRule="auto"/>
        <w:ind w:left="709"/>
        <w:jc w:val="both"/>
        <w:rPr>
          <w:rFonts w:ascii="Times New Roman" w:hAnsi="Times New Roman" w:cs="Times New Roman"/>
          <w:b/>
        </w:rPr>
      </w:pPr>
      <w:r>
        <w:rPr>
          <w:rFonts w:ascii="Times New Roman" w:hAnsi="Times New Roman" w:cs="Times New Roman"/>
          <w:b/>
          <w:noProof/>
          <w:lang w:eastAsia="en-IN" w:bidi="ar-SA"/>
        </w:rPr>
        <w:drawing>
          <wp:inline distT="0" distB="0" distL="0" distR="0">
            <wp:extent cx="2362200" cy="216217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srcRect/>
                    <a:stretch>
                      <a:fillRect/>
                    </a:stretch>
                  </pic:blipFill>
                  <pic:spPr bwMode="auto">
                    <a:xfrm>
                      <a:off x="0" y="0"/>
                      <a:ext cx="2362200" cy="2162175"/>
                    </a:xfrm>
                    <a:prstGeom prst="rect">
                      <a:avLst/>
                    </a:prstGeom>
                    <a:noFill/>
                    <a:ln w="9525">
                      <a:noFill/>
                      <a:miter lim="800000"/>
                      <a:headEnd/>
                      <a:tailEnd/>
                    </a:ln>
                  </pic:spPr>
                </pic:pic>
              </a:graphicData>
            </a:graphic>
          </wp:inline>
        </w:drawing>
      </w:r>
      <w:r w:rsidR="00996391">
        <w:rPr>
          <w:rFonts w:ascii="Times New Roman" w:hAnsi="Times New Roman" w:cs="Times New Roman"/>
          <w:b/>
        </w:rPr>
        <w:t xml:space="preserve">           </w:t>
      </w:r>
      <w:r>
        <w:rPr>
          <w:rFonts w:ascii="Times New Roman" w:hAnsi="Times New Roman" w:cs="Times New Roman"/>
          <w:b/>
          <w:noProof/>
          <w:lang w:eastAsia="en-IN" w:bidi="ar-SA"/>
        </w:rPr>
        <w:drawing>
          <wp:inline distT="0" distB="0" distL="0" distR="0">
            <wp:extent cx="2838450" cy="200025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srcRect/>
                    <a:stretch>
                      <a:fillRect/>
                    </a:stretch>
                  </pic:blipFill>
                  <pic:spPr bwMode="auto">
                    <a:xfrm>
                      <a:off x="0" y="0"/>
                      <a:ext cx="2838450" cy="2000250"/>
                    </a:xfrm>
                    <a:prstGeom prst="rect">
                      <a:avLst/>
                    </a:prstGeom>
                    <a:noFill/>
                    <a:ln w="9525">
                      <a:noFill/>
                      <a:miter lim="800000"/>
                      <a:headEnd/>
                      <a:tailEnd/>
                    </a:ln>
                  </pic:spPr>
                </pic:pic>
              </a:graphicData>
            </a:graphic>
          </wp:inline>
        </w:drawing>
      </w:r>
    </w:p>
    <w:p w:rsidR="00C9759E" w:rsidRDefault="00C9759E" w:rsidP="00F82322">
      <w:pPr>
        <w:tabs>
          <w:tab w:val="left" w:pos="7050"/>
          <w:tab w:val="left" w:pos="7410"/>
        </w:tabs>
        <w:spacing w:line="360" w:lineRule="auto"/>
        <w:ind w:left="709"/>
        <w:jc w:val="both"/>
        <w:rPr>
          <w:rFonts w:ascii="Times New Roman" w:hAnsi="Times New Roman" w:cs="Times New Roman"/>
          <w:b/>
        </w:rPr>
      </w:pPr>
    </w:p>
    <w:p w:rsidR="00C9759E" w:rsidRPr="00216580" w:rsidRDefault="00216580" w:rsidP="00216580">
      <w:pPr>
        <w:tabs>
          <w:tab w:val="left" w:pos="7050"/>
          <w:tab w:val="left" w:pos="7410"/>
        </w:tabs>
        <w:spacing w:line="360" w:lineRule="auto"/>
        <w:ind w:left="709"/>
        <w:rPr>
          <w:rFonts w:ascii="Times New Roman" w:hAnsi="Times New Roman" w:cs="Times New Roman"/>
        </w:rPr>
      </w:pPr>
      <w:r>
        <w:rPr>
          <w:rFonts w:ascii="Times New Roman" w:hAnsi="Times New Roman" w:cs="Times New Roman"/>
        </w:rPr>
        <w:t xml:space="preserve">        </w:t>
      </w:r>
      <w:r w:rsidRPr="00216580">
        <w:rPr>
          <w:rFonts w:ascii="Times New Roman" w:hAnsi="Times New Roman" w:cs="Times New Roman"/>
        </w:rPr>
        <w:t xml:space="preserve">Figure 1:Tweets Number     </w:t>
      </w:r>
      <w:r>
        <w:rPr>
          <w:rFonts w:ascii="Times New Roman" w:hAnsi="Times New Roman" w:cs="Times New Roman"/>
        </w:rPr>
        <w:t xml:space="preserve">                 </w:t>
      </w:r>
      <w:r w:rsidRPr="00216580">
        <w:rPr>
          <w:rFonts w:ascii="Times New Roman" w:hAnsi="Times New Roman" w:cs="Times New Roman"/>
        </w:rPr>
        <w:t xml:space="preserve">  Figure 2: Graph Showing Movies Vs P/N Ratio</w:t>
      </w:r>
    </w:p>
    <w:p w:rsidR="00D96FE2" w:rsidRDefault="00D96FE2" w:rsidP="00F82322">
      <w:pPr>
        <w:tabs>
          <w:tab w:val="left" w:pos="7050"/>
          <w:tab w:val="left" w:pos="7410"/>
        </w:tabs>
        <w:spacing w:line="360" w:lineRule="auto"/>
        <w:ind w:left="709"/>
        <w:jc w:val="both"/>
        <w:rPr>
          <w:rFonts w:ascii="Times New Roman" w:hAnsi="Times New Roman" w:cs="Times New Roman"/>
          <w:b/>
        </w:rPr>
      </w:pPr>
    </w:p>
    <w:p w:rsidR="00D96FE2" w:rsidRDefault="00D96FE2" w:rsidP="00F82322">
      <w:pPr>
        <w:tabs>
          <w:tab w:val="left" w:pos="7050"/>
          <w:tab w:val="left" w:pos="7410"/>
        </w:tabs>
        <w:spacing w:line="360" w:lineRule="auto"/>
        <w:ind w:left="709"/>
        <w:jc w:val="both"/>
        <w:rPr>
          <w:rFonts w:ascii="Times New Roman" w:hAnsi="Times New Roman" w:cs="Times New Roman"/>
          <w:b/>
        </w:rPr>
      </w:pPr>
    </w:p>
    <w:p w:rsidR="002F0D62" w:rsidRDefault="002F0D62" w:rsidP="00C9759E">
      <w:pPr>
        <w:tabs>
          <w:tab w:val="left" w:pos="7050"/>
          <w:tab w:val="left" w:pos="7410"/>
        </w:tabs>
        <w:spacing w:line="360" w:lineRule="auto"/>
        <w:jc w:val="both"/>
        <w:rPr>
          <w:rFonts w:ascii="Times New Roman" w:hAnsi="Times New Roman" w:cs="Times New Roman"/>
          <w:b/>
        </w:rPr>
      </w:pPr>
    </w:p>
    <w:p w:rsidR="00284A73" w:rsidRDefault="00284A73" w:rsidP="00F82322">
      <w:pPr>
        <w:tabs>
          <w:tab w:val="left" w:pos="7050"/>
          <w:tab w:val="left" w:pos="7410"/>
        </w:tabs>
        <w:spacing w:line="360" w:lineRule="auto"/>
        <w:ind w:left="709"/>
        <w:jc w:val="both"/>
        <w:rPr>
          <w:rFonts w:ascii="Times New Roman" w:hAnsi="Times New Roman" w:cs="Times New Roman"/>
          <w:b/>
        </w:rPr>
      </w:pPr>
    </w:p>
    <w:p w:rsidR="00284A73" w:rsidRDefault="00284A73" w:rsidP="00F82322">
      <w:pPr>
        <w:tabs>
          <w:tab w:val="left" w:pos="7050"/>
          <w:tab w:val="left" w:pos="7410"/>
        </w:tabs>
        <w:spacing w:line="360" w:lineRule="auto"/>
        <w:ind w:left="709"/>
        <w:jc w:val="both"/>
        <w:rPr>
          <w:rFonts w:ascii="Times New Roman" w:hAnsi="Times New Roman" w:cs="Times New Roman"/>
          <w:b/>
        </w:rPr>
      </w:pPr>
    </w:p>
    <w:p w:rsidR="00996391" w:rsidRDefault="00996391" w:rsidP="00F82322">
      <w:pPr>
        <w:tabs>
          <w:tab w:val="left" w:pos="7050"/>
          <w:tab w:val="left" w:pos="7410"/>
        </w:tabs>
        <w:spacing w:line="360" w:lineRule="auto"/>
        <w:ind w:left="709"/>
        <w:jc w:val="both"/>
        <w:rPr>
          <w:rFonts w:ascii="Times New Roman" w:hAnsi="Times New Roman" w:cs="Times New Roman"/>
          <w:b/>
        </w:rPr>
      </w:pPr>
    </w:p>
    <w:p w:rsidR="00996391" w:rsidRDefault="00996391" w:rsidP="00F82322">
      <w:pPr>
        <w:tabs>
          <w:tab w:val="left" w:pos="7050"/>
          <w:tab w:val="left" w:pos="7410"/>
        </w:tabs>
        <w:spacing w:line="360" w:lineRule="auto"/>
        <w:ind w:left="709"/>
        <w:jc w:val="both"/>
        <w:rPr>
          <w:rFonts w:ascii="Times New Roman" w:hAnsi="Times New Roman" w:cs="Times New Roman"/>
          <w:b/>
        </w:rPr>
      </w:pPr>
    </w:p>
    <w:p w:rsidR="00996391" w:rsidRDefault="00996391" w:rsidP="00F82322">
      <w:pPr>
        <w:tabs>
          <w:tab w:val="left" w:pos="7050"/>
          <w:tab w:val="left" w:pos="7410"/>
        </w:tabs>
        <w:spacing w:line="360" w:lineRule="auto"/>
        <w:ind w:left="709"/>
        <w:jc w:val="both"/>
        <w:rPr>
          <w:rFonts w:ascii="Times New Roman" w:hAnsi="Times New Roman" w:cs="Times New Roman"/>
          <w:b/>
        </w:rPr>
      </w:pPr>
    </w:p>
    <w:p w:rsidR="00F82322" w:rsidRDefault="00F82322" w:rsidP="00F82322">
      <w:pPr>
        <w:tabs>
          <w:tab w:val="left" w:pos="7050"/>
          <w:tab w:val="left" w:pos="7410"/>
        </w:tabs>
        <w:spacing w:line="360" w:lineRule="auto"/>
        <w:ind w:left="709"/>
        <w:jc w:val="both"/>
        <w:rPr>
          <w:rFonts w:ascii="Times New Roman" w:hAnsi="Times New Roman" w:cs="Times New Roman"/>
          <w:b/>
          <w:bCs/>
        </w:rPr>
      </w:pPr>
      <w:r w:rsidRPr="006929C2">
        <w:rPr>
          <w:rFonts w:ascii="Times New Roman" w:hAnsi="Times New Roman" w:cs="Times New Roman"/>
          <w:b/>
        </w:rPr>
        <w:t xml:space="preserve">PROPOSED </w:t>
      </w:r>
      <w:r w:rsidRPr="00454F40">
        <w:rPr>
          <w:rFonts w:ascii="Times New Roman" w:hAnsi="Times New Roman" w:cs="Times New Roman"/>
          <w:b/>
          <w:bCs/>
        </w:rPr>
        <w:t>ARCHITECTURE:</w:t>
      </w:r>
    </w:p>
    <w:p w:rsidR="00B40D14" w:rsidRDefault="00B40D14" w:rsidP="00F82322">
      <w:pPr>
        <w:tabs>
          <w:tab w:val="left" w:pos="7050"/>
          <w:tab w:val="left" w:pos="7410"/>
        </w:tabs>
        <w:spacing w:line="360" w:lineRule="auto"/>
        <w:ind w:left="709"/>
        <w:jc w:val="both"/>
        <w:rPr>
          <w:rFonts w:ascii="Times New Roman" w:hAnsi="Times New Roman" w:cs="Times New Roman"/>
          <w:b/>
          <w:bCs/>
        </w:rPr>
      </w:pPr>
    </w:p>
    <w:p w:rsidR="00F82322" w:rsidRDefault="00F82322" w:rsidP="00F82322">
      <w:pPr>
        <w:tabs>
          <w:tab w:val="left" w:pos="7050"/>
          <w:tab w:val="left" w:pos="7410"/>
        </w:tabs>
        <w:spacing w:line="360" w:lineRule="auto"/>
        <w:ind w:left="709"/>
        <w:jc w:val="both"/>
        <w:rPr>
          <w:rFonts w:ascii="Times New Roman" w:hAnsi="Times New Roman" w:cs="Times New Roman"/>
          <w:bCs/>
        </w:rPr>
      </w:pPr>
      <w:r>
        <w:rPr>
          <w:rFonts w:ascii="Times New Roman" w:hAnsi="Times New Roman" w:cs="Times New Roman"/>
          <w:bCs/>
        </w:rPr>
        <w:t xml:space="preserve">     Since we are primarily dealing with big data, our software architecture will be based on the data set held by us, the fields data set contains and the other properties of the data set. </w:t>
      </w:r>
      <w:r w:rsidRPr="00424DF1">
        <w:rPr>
          <w:rFonts w:ascii="Times New Roman" w:hAnsi="Times New Roman" w:cs="Times New Roman"/>
          <w:b/>
          <w:bCs/>
        </w:rPr>
        <w:t>Hadoop</w:t>
      </w:r>
      <w:r>
        <w:rPr>
          <w:rFonts w:ascii="Times New Roman" w:hAnsi="Times New Roman" w:cs="Times New Roman"/>
          <w:bCs/>
        </w:rPr>
        <w:t xml:space="preserve"> is the excellent platform for Big data analytics. The data set will be organised using the </w:t>
      </w:r>
      <w:r w:rsidRPr="00F72958">
        <w:rPr>
          <w:rFonts w:ascii="Times New Roman" w:hAnsi="Times New Roman" w:cs="Times New Roman"/>
          <w:b/>
          <w:bCs/>
        </w:rPr>
        <w:t>Ha</w:t>
      </w:r>
      <w:r>
        <w:rPr>
          <w:rFonts w:ascii="Times New Roman" w:hAnsi="Times New Roman" w:cs="Times New Roman"/>
          <w:b/>
          <w:bCs/>
        </w:rPr>
        <w:t>doop Distributed File System (HDFS).</w:t>
      </w:r>
      <w:r>
        <w:rPr>
          <w:rFonts w:ascii="Times New Roman" w:hAnsi="Times New Roman" w:cs="Times New Roman"/>
          <w:bCs/>
        </w:rPr>
        <w:t xml:space="preserve"> Software architecture may primarily be a Hadoop Cluster running on top of Ubuntu OS (Since open source). We also propose to use </w:t>
      </w:r>
      <w:r w:rsidRPr="00F14105">
        <w:rPr>
          <w:rFonts w:ascii="Times New Roman" w:hAnsi="Times New Roman" w:cs="Times New Roman"/>
          <w:b/>
          <w:bCs/>
        </w:rPr>
        <w:t>Apache Hive</w:t>
      </w:r>
      <w:r>
        <w:rPr>
          <w:rFonts w:ascii="Times New Roman" w:hAnsi="Times New Roman" w:cs="Times New Roman"/>
          <w:bCs/>
        </w:rPr>
        <w:t xml:space="preserve"> for firing SQL queries or plan to use Cloud compute engines like </w:t>
      </w:r>
      <w:r w:rsidRPr="009826AD">
        <w:rPr>
          <w:rFonts w:ascii="Times New Roman" w:hAnsi="Times New Roman" w:cs="Times New Roman"/>
          <w:b/>
          <w:bCs/>
        </w:rPr>
        <w:t>Google</w:t>
      </w:r>
      <w:r>
        <w:rPr>
          <w:rFonts w:ascii="Times New Roman" w:hAnsi="Times New Roman" w:cs="Times New Roman"/>
          <w:bCs/>
        </w:rPr>
        <w:t xml:space="preserve"> </w:t>
      </w:r>
      <w:r w:rsidRPr="009826AD">
        <w:rPr>
          <w:rFonts w:ascii="Times New Roman" w:hAnsi="Times New Roman" w:cs="Times New Roman"/>
          <w:b/>
          <w:bCs/>
        </w:rPr>
        <w:t xml:space="preserve">Cloud Compute </w:t>
      </w:r>
      <w:r w:rsidRPr="009826AD">
        <w:rPr>
          <w:rFonts w:ascii="Times New Roman" w:hAnsi="Times New Roman" w:cs="Times New Roman"/>
          <w:bCs/>
        </w:rPr>
        <w:t>or</w:t>
      </w:r>
      <w:r w:rsidRPr="009826AD">
        <w:rPr>
          <w:rFonts w:ascii="Times New Roman" w:hAnsi="Times New Roman" w:cs="Times New Roman"/>
          <w:b/>
          <w:bCs/>
        </w:rPr>
        <w:t xml:space="preserve"> Amazon Web Services</w:t>
      </w:r>
      <w:r>
        <w:rPr>
          <w:rFonts w:ascii="Times New Roman" w:hAnsi="Times New Roman" w:cs="Times New Roman"/>
          <w:b/>
          <w:bCs/>
        </w:rPr>
        <w:t xml:space="preserve"> (AWS)</w:t>
      </w:r>
      <w:r>
        <w:rPr>
          <w:rFonts w:ascii="Times New Roman" w:hAnsi="Times New Roman" w:cs="Times New Roman"/>
          <w:bCs/>
        </w:rPr>
        <w:t xml:space="preserve"> for performing computations on the go.</w:t>
      </w:r>
    </w:p>
    <w:p w:rsidR="00F82322" w:rsidRDefault="00F82322" w:rsidP="00F82322">
      <w:pPr>
        <w:tabs>
          <w:tab w:val="left" w:pos="7050"/>
          <w:tab w:val="left" w:pos="7410"/>
        </w:tabs>
        <w:spacing w:line="360" w:lineRule="auto"/>
        <w:ind w:left="709"/>
        <w:jc w:val="both"/>
        <w:rPr>
          <w:rFonts w:ascii="Times New Roman" w:hAnsi="Times New Roman" w:cs="Times New Roman"/>
          <w:bCs/>
        </w:rPr>
      </w:pPr>
      <w:r>
        <w:rPr>
          <w:rFonts w:ascii="Times New Roman" w:hAnsi="Times New Roman" w:cs="Times New Roman"/>
          <w:bCs/>
        </w:rPr>
        <w:t xml:space="preserve">The end result will be a </w:t>
      </w:r>
      <w:r w:rsidRPr="00F72958">
        <w:rPr>
          <w:rFonts w:ascii="Times New Roman" w:hAnsi="Times New Roman" w:cs="Times New Roman"/>
          <w:b/>
          <w:bCs/>
        </w:rPr>
        <w:t>WebApp</w:t>
      </w:r>
      <w:r>
        <w:rPr>
          <w:rFonts w:ascii="Times New Roman" w:hAnsi="Times New Roman" w:cs="Times New Roman"/>
          <w:b/>
          <w:bCs/>
        </w:rPr>
        <w:t xml:space="preserve"> </w:t>
      </w:r>
      <w:r>
        <w:rPr>
          <w:rFonts w:ascii="Times New Roman" w:hAnsi="Times New Roman" w:cs="Times New Roman"/>
          <w:bCs/>
        </w:rPr>
        <w:t>providing a UI for performing operations and firing queries.</w:t>
      </w:r>
    </w:p>
    <w:p w:rsidR="00F82322" w:rsidRDefault="009F5EF0" w:rsidP="00F82322">
      <w:pPr>
        <w:tabs>
          <w:tab w:val="left" w:pos="7050"/>
          <w:tab w:val="left" w:pos="7410"/>
        </w:tabs>
        <w:spacing w:line="360" w:lineRule="auto"/>
        <w:ind w:left="709"/>
        <w:jc w:val="center"/>
        <w:rPr>
          <w:rFonts w:ascii="Times New Roman" w:hAnsi="Times New Roman" w:cs="Times New Roman"/>
          <w:b/>
          <w:bCs/>
        </w:rPr>
      </w:pPr>
      <w:r>
        <w:rPr>
          <w:rFonts w:ascii="Times New Roman" w:hAnsi="Times New Roman" w:cs="Times New Roman"/>
          <w:b/>
          <w:noProof/>
          <w:lang w:eastAsia="en-IN" w:bidi="ar-SA"/>
        </w:rPr>
        <w:drawing>
          <wp:inline distT="0" distB="0" distL="0" distR="0">
            <wp:extent cx="5038725" cy="3257550"/>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038725" cy="3257550"/>
                    </a:xfrm>
                    <a:prstGeom prst="rect">
                      <a:avLst/>
                    </a:prstGeom>
                    <a:noFill/>
                    <a:ln w="9525">
                      <a:noFill/>
                      <a:miter lim="800000"/>
                      <a:headEnd/>
                      <a:tailEnd/>
                    </a:ln>
                  </pic:spPr>
                </pic:pic>
              </a:graphicData>
            </a:graphic>
          </wp:inline>
        </w:drawing>
      </w:r>
    </w:p>
    <w:p w:rsidR="00F82322" w:rsidRDefault="00216580" w:rsidP="00EA0AE9">
      <w:pPr>
        <w:tabs>
          <w:tab w:val="left" w:pos="7050"/>
          <w:tab w:val="left" w:pos="7410"/>
        </w:tabs>
        <w:spacing w:line="360" w:lineRule="auto"/>
        <w:ind w:left="709"/>
        <w:jc w:val="center"/>
        <w:rPr>
          <w:rFonts w:ascii="Times New Roman" w:hAnsi="Times New Roman" w:cs="Times New Roman"/>
          <w:b/>
          <w:bCs/>
        </w:rPr>
      </w:pPr>
      <w:r>
        <w:rPr>
          <w:rFonts w:ascii="Times New Roman" w:hAnsi="Times New Roman" w:cs="Times New Roman"/>
          <w:b/>
          <w:bCs/>
        </w:rPr>
        <w:t>Figure 3</w:t>
      </w:r>
      <w:r w:rsidR="00F82322">
        <w:rPr>
          <w:rFonts w:ascii="Times New Roman" w:hAnsi="Times New Roman" w:cs="Times New Roman"/>
          <w:b/>
          <w:bCs/>
        </w:rPr>
        <w:t>:</w:t>
      </w:r>
      <w:r w:rsidR="00F82322" w:rsidRPr="00140F63">
        <w:rPr>
          <w:rFonts w:ascii="Times New Roman" w:hAnsi="Times New Roman" w:cs="Times New Roman"/>
          <w:b/>
          <w:bCs/>
        </w:rPr>
        <w:t xml:space="preserve"> Operations analysis combines machine and enterprise data for rich insights.</w:t>
      </w:r>
    </w:p>
    <w:p w:rsidR="00284A73" w:rsidRDefault="00284A73" w:rsidP="00F82322">
      <w:pPr>
        <w:spacing w:line="360" w:lineRule="auto"/>
        <w:ind w:firstLine="709"/>
        <w:jc w:val="both"/>
        <w:rPr>
          <w:rFonts w:ascii="Times New Roman" w:hAnsi="Times New Roman" w:cs="Times New Roman"/>
          <w:b/>
          <w:bCs/>
        </w:rPr>
      </w:pPr>
    </w:p>
    <w:p w:rsidR="00F82322" w:rsidRDefault="00F82322" w:rsidP="00F82322">
      <w:pPr>
        <w:spacing w:line="360" w:lineRule="auto"/>
        <w:ind w:firstLine="709"/>
        <w:jc w:val="both"/>
        <w:rPr>
          <w:rFonts w:ascii="Times New Roman" w:hAnsi="Times New Roman" w:cs="Times New Roman"/>
          <w:b/>
          <w:bCs/>
        </w:rPr>
      </w:pPr>
      <w:r w:rsidRPr="00454F40">
        <w:rPr>
          <w:rFonts w:ascii="Times New Roman" w:hAnsi="Times New Roman" w:cs="Times New Roman"/>
          <w:b/>
          <w:bCs/>
        </w:rPr>
        <w:t>PLATFORM / TECHNOLOGY:</w:t>
      </w:r>
    </w:p>
    <w:p w:rsidR="00284A73" w:rsidRPr="00454F40" w:rsidRDefault="00284A73" w:rsidP="00F82322">
      <w:pPr>
        <w:spacing w:line="360" w:lineRule="auto"/>
        <w:ind w:firstLine="709"/>
        <w:jc w:val="both"/>
        <w:rPr>
          <w:rFonts w:ascii="Times New Roman" w:hAnsi="Times New Roman" w:cs="Times New Roman"/>
          <w:b/>
          <w:bCs/>
        </w:rPr>
      </w:pPr>
    </w:p>
    <w:p w:rsidR="00F82322" w:rsidRDefault="00F82322" w:rsidP="00F82322">
      <w:pPr>
        <w:spacing w:line="360" w:lineRule="auto"/>
        <w:ind w:left="709"/>
        <w:jc w:val="both"/>
        <w:rPr>
          <w:rFonts w:ascii="Times New Roman" w:hAnsi="Times New Roman" w:cs="Times New Roman"/>
        </w:rPr>
      </w:pPr>
      <w:r w:rsidRPr="00454F40">
        <w:rPr>
          <w:rFonts w:ascii="Times New Roman" w:hAnsi="Times New Roman" w:cs="Times New Roman"/>
        </w:rPr>
        <w:tab/>
        <w:t xml:space="preserve">Software: </w:t>
      </w:r>
    </w:p>
    <w:p w:rsidR="00F82322" w:rsidRDefault="00F82322" w:rsidP="00F82322">
      <w:pPr>
        <w:numPr>
          <w:ilvl w:val="0"/>
          <w:numId w:val="19"/>
        </w:numPr>
        <w:spacing w:line="360" w:lineRule="auto"/>
        <w:jc w:val="both"/>
        <w:rPr>
          <w:rFonts w:ascii="Times New Roman" w:hAnsi="Times New Roman" w:cs="Times New Roman"/>
        </w:rPr>
      </w:pPr>
      <w:r>
        <w:rPr>
          <w:rFonts w:ascii="Times New Roman" w:hAnsi="Times New Roman" w:cs="Times New Roman"/>
        </w:rPr>
        <w:t>Apache Hadoop 2.5.0</w:t>
      </w:r>
    </w:p>
    <w:p w:rsidR="00F82322" w:rsidRDefault="00F82322" w:rsidP="00F82322">
      <w:pPr>
        <w:numPr>
          <w:ilvl w:val="0"/>
          <w:numId w:val="19"/>
        </w:numPr>
        <w:spacing w:line="360" w:lineRule="auto"/>
        <w:jc w:val="both"/>
        <w:rPr>
          <w:rFonts w:ascii="Times New Roman" w:hAnsi="Times New Roman" w:cs="Times New Roman"/>
        </w:rPr>
      </w:pPr>
      <w:r>
        <w:rPr>
          <w:rFonts w:ascii="Times New Roman" w:hAnsi="Times New Roman" w:cs="Times New Roman"/>
        </w:rPr>
        <w:t>Apache Hive 0.13.1</w:t>
      </w:r>
    </w:p>
    <w:p w:rsidR="00F82322" w:rsidRDefault="00F82322" w:rsidP="00F82322">
      <w:pPr>
        <w:numPr>
          <w:ilvl w:val="0"/>
          <w:numId w:val="19"/>
        </w:numPr>
        <w:spacing w:line="360" w:lineRule="auto"/>
        <w:jc w:val="both"/>
        <w:rPr>
          <w:rFonts w:ascii="Times New Roman" w:hAnsi="Times New Roman" w:cs="Times New Roman"/>
        </w:rPr>
      </w:pPr>
      <w:r>
        <w:rPr>
          <w:rFonts w:ascii="Times New Roman" w:hAnsi="Times New Roman" w:cs="Times New Roman"/>
        </w:rPr>
        <w:t>Ubuntu 14.04 LTS 64-bit</w:t>
      </w:r>
    </w:p>
    <w:p w:rsidR="00F82322" w:rsidRDefault="00F82322" w:rsidP="00F82322">
      <w:pPr>
        <w:numPr>
          <w:ilvl w:val="0"/>
          <w:numId w:val="19"/>
        </w:numPr>
        <w:spacing w:line="360" w:lineRule="auto"/>
        <w:jc w:val="both"/>
        <w:rPr>
          <w:rFonts w:ascii="Times New Roman" w:hAnsi="Times New Roman" w:cs="Times New Roman"/>
        </w:rPr>
      </w:pPr>
      <w:r>
        <w:rPr>
          <w:rFonts w:ascii="Times New Roman" w:hAnsi="Times New Roman" w:cs="Times New Roman"/>
        </w:rPr>
        <w:t>OpenJDK 7</w:t>
      </w:r>
    </w:p>
    <w:p w:rsidR="00F82322" w:rsidRDefault="00F82322" w:rsidP="00F82322">
      <w:pPr>
        <w:numPr>
          <w:ilvl w:val="0"/>
          <w:numId w:val="19"/>
        </w:numPr>
        <w:spacing w:line="360" w:lineRule="auto"/>
        <w:jc w:val="both"/>
        <w:rPr>
          <w:rFonts w:ascii="Times New Roman" w:hAnsi="Times New Roman" w:cs="Times New Roman"/>
        </w:rPr>
      </w:pPr>
      <w:r>
        <w:rPr>
          <w:rFonts w:ascii="Times New Roman" w:hAnsi="Times New Roman" w:cs="Times New Roman"/>
        </w:rPr>
        <w:t>Mozilla Firefox 30.0</w:t>
      </w:r>
    </w:p>
    <w:p w:rsidR="00284A73" w:rsidRPr="00454F40" w:rsidRDefault="00284A73" w:rsidP="00F82322">
      <w:pPr>
        <w:numPr>
          <w:ilvl w:val="0"/>
          <w:numId w:val="19"/>
        </w:numPr>
        <w:spacing w:line="360" w:lineRule="auto"/>
        <w:jc w:val="both"/>
        <w:rPr>
          <w:rFonts w:ascii="Times New Roman" w:hAnsi="Times New Roman" w:cs="Times New Roman"/>
        </w:rPr>
      </w:pPr>
      <w:r>
        <w:rPr>
          <w:rFonts w:ascii="Times New Roman" w:hAnsi="Times New Roman" w:cs="Times New Roman"/>
        </w:rPr>
        <w:t>LingPipe</w:t>
      </w:r>
    </w:p>
    <w:p w:rsidR="00F82322" w:rsidRDefault="00F82322" w:rsidP="00F82322">
      <w:pPr>
        <w:spacing w:line="360" w:lineRule="auto"/>
        <w:ind w:left="709"/>
        <w:jc w:val="both"/>
        <w:rPr>
          <w:rFonts w:ascii="Times New Roman" w:hAnsi="Times New Roman" w:cs="Times New Roman"/>
        </w:rPr>
      </w:pPr>
    </w:p>
    <w:p w:rsidR="00F82322" w:rsidRDefault="00F82322" w:rsidP="00F82322">
      <w:pPr>
        <w:spacing w:line="360" w:lineRule="auto"/>
        <w:ind w:left="709" w:firstLine="709"/>
        <w:jc w:val="both"/>
        <w:rPr>
          <w:rFonts w:ascii="Times New Roman" w:hAnsi="Times New Roman" w:cs="Times New Roman"/>
        </w:rPr>
      </w:pPr>
      <w:r>
        <w:rPr>
          <w:rFonts w:ascii="Times New Roman" w:hAnsi="Times New Roman" w:cs="Times New Roman"/>
        </w:rPr>
        <w:t xml:space="preserve">Hardware: </w:t>
      </w:r>
    </w:p>
    <w:p w:rsidR="00F82322" w:rsidRDefault="00F82322" w:rsidP="00F82322">
      <w:pPr>
        <w:numPr>
          <w:ilvl w:val="0"/>
          <w:numId w:val="20"/>
        </w:numPr>
        <w:spacing w:line="360" w:lineRule="auto"/>
        <w:jc w:val="both"/>
        <w:rPr>
          <w:rFonts w:ascii="Times New Roman" w:hAnsi="Times New Roman" w:cs="Times New Roman"/>
        </w:rPr>
      </w:pPr>
      <w:r>
        <w:rPr>
          <w:rFonts w:ascii="Times New Roman" w:hAnsi="Times New Roman" w:cs="Times New Roman"/>
        </w:rPr>
        <w:t>Commodity hardware</w:t>
      </w:r>
    </w:p>
    <w:p w:rsidR="00F82322" w:rsidRDefault="00F82322" w:rsidP="00F82322">
      <w:pPr>
        <w:numPr>
          <w:ilvl w:val="0"/>
          <w:numId w:val="20"/>
        </w:numPr>
        <w:spacing w:line="360" w:lineRule="auto"/>
        <w:jc w:val="both"/>
        <w:rPr>
          <w:rFonts w:ascii="Times New Roman" w:hAnsi="Times New Roman" w:cs="Times New Roman"/>
        </w:rPr>
      </w:pPr>
      <w:r>
        <w:rPr>
          <w:rFonts w:ascii="Times New Roman" w:hAnsi="Times New Roman" w:cs="Times New Roman"/>
        </w:rPr>
        <w:t>Hardware for forming a computer network</w:t>
      </w:r>
    </w:p>
    <w:p w:rsidR="00F82322" w:rsidRPr="00454F40" w:rsidRDefault="00F82322" w:rsidP="00F82322">
      <w:pPr>
        <w:spacing w:line="360" w:lineRule="auto"/>
        <w:jc w:val="both"/>
        <w:rPr>
          <w:rFonts w:ascii="Times New Roman" w:hAnsi="Times New Roman" w:cs="Times New Roman"/>
        </w:rPr>
      </w:pPr>
    </w:p>
    <w:p w:rsidR="00F82322" w:rsidRPr="00454F40" w:rsidRDefault="00F82322" w:rsidP="00F82322">
      <w:pPr>
        <w:spacing w:line="360" w:lineRule="auto"/>
        <w:ind w:firstLine="709"/>
        <w:jc w:val="both"/>
        <w:rPr>
          <w:rFonts w:ascii="Times New Roman" w:hAnsi="Times New Roman" w:cs="Times New Roman"/>
          <w:b/>
          <w:bCs/>
        </w:rPr>
      </w:pPr>
      <w:r>
        <w:rPr>
          <w:rFonts w:ascii="Times New Roman" w:hAnsi="Times New Roman" w:cs="Times New Roman"/>
          <w:b/>
          <w:bCs/>
        </w:rPr>
        <w:t xml:space="preserve">BENEFITS AND </w:t>
      </w:r>
      <w:r w:rsidRPr="00454F40">
        <w:rPr>
          <w:rFonts w:ascii="Times New Roman" w:hAnsi="Times New Roman" w:cs="Times New Roman"/>
          <w:b/>
          <w:bCs/>
        </w:rPr>
        <w:t>APPLICATIONS:</w:t>
      </w:r>
    </w:p>
    <w:p w:rsidR="00F82322" w:rsidRDefault="00F82322" w:rsidP="00F82322">
      <w:pPr>
        <w:widowControl/>
        <w:numPr>
          <w:ilvl w:val="0"/>
          <w:numId w:val="21"/>
        </w:numPr>
        <w:suppressAutoHyphens w:val="0"/>
        <w:autoSpaceDE w:val="0"/>
        <w:autoSpaceDN w:val="0"/>
        <w:adjustRightInd w:val="0"/>
        <w:spacing w:line="360" w:lineRule="auto"/>
        <w:jc w:val="both"/>
        <w:rPr>
          <w:rFonts w:ascii="Times New Roman" w:eastAsia="Times New Roman" w:hAnsi="Times New Roman" w:cs="Times New Roman"/>
          <w:kern w:val="0"/>
          <w:lang w:eastAsia="en-IN" w:bidi="ar-SA"/>
        </w:rPr>
      </w:pPr>
      <w:r>
        <w:rPr>
          <w:rFonts w:ascii="Times New Roman" w:eastAsia="Times New Roman" w:hAnsi="Times New Roman" w:cs="Times New Roman"/>
          <w:kern w:val="0"/>
          <w:lang w:eastAsia="en-IN" w:bidi="ar-SA"/>
        </w:rPr>
        <w:t>Forecasti</w:t>
      </w:r>
      <w:r w:rsidR="009B3BD9">
        <w:rPr>
          <w:rFonts w:ascii="Times New Roman" w:eastAsia="Times New Roman" w:hAnsi="Times New Roman" w:cs="Times New Roman"/>
          <w:kern w:val="0"/>
          <w:lang w:eastAsia="en-IN" w:bidi="ar-SA"/>
        </w:rPr>
        <w:t>ng rich insights about the success of the movie</w:t>
      </w:r>
    </w:p>
    <w:p w:rsidR="00F82322" w:rsidRDefault="00F82322" w:rsidP="00F82322">
      <w:pPr>
        <w:widowControl/>
        <w:numPr>
          <w:ilvl w:val="0"/>
          <w:numId w:val="21"/>
        </w:numPr>
        <w:suppressAutoHyphens w:val="0"/>
        <w:autoSpaceDE w:val="0"/>
        <w:autoSpaceDN w:val="0"/>
        <w:adjustRightInd w:val="0"/>
        <w:spacing w:line="360" w:lineRule="auto"/>
        <w:jc w:val="both"/>
        <w:rPr>
          <w:rFonts w:ascii="Times New Roman" w:eastAsia="Times New Roman" w:hAnsi="Times New Roman" w:cs="Times New Roman"/>
          <w:kern w:val="0"/>
          <w:lang w:eastAsia="en-IN" w:bidi="ar-SA"/>
        </w:rPr>
      </w:pPr>
      <w:r>
        <w:rPr>
          <w:rFonts w:ascii="Times New Roman" w:eastAsia="Times New Roman" w:hAnsi="Times New Roman" w:cs="Times New Roman"/>
          <w:kern w:val="0"/>
          <w:lang w:eastAsia="en-IN" w:bidi="ar-SA"/>
        </w:rPr>
        <w:t>Application will help gene</w:t>
      </w:r>
      <w:r w:rsidR="009B3BD9">
        <w:rPr>
          <w:rFonts w:ascii="Times New Roman" w:eastAsia="Times New Roman" w:hAnsi="Times New Roman" w:cs="Times New Roman"/>
          <w:kern w:val="0"/>
          <w:lang w:eastAsia="en-IN" w:bidi="ar-SA"/>
        </w:rPr>
        <w:t xml:space="preserve">rate </w:t>
      </w:r>
      <w:r w:rsidR="006F11B7">
        <w:rPr>
          <w:rFonts w:ascii="Times New Roman" w:eastAsia="Times New Roman" w:hAnsi="Times New Roman" w:cs="Times New Roman"/>
          <w:kern w:val="0"/>
          <w:lang w:eastAsia="en-IN" w:bidi="ar-SA"/>
        </w:rPr>
        <w:t>the sentimental analysis of the viewer.</w:t>
      </w:r>
    </w:p>
    <w:p w:rsidR="00F82322" w:rsidRPr="00454F40" w:rsidRDefault="009B3BD9" w:rsidP="00F82322">
      <w:pPr>
        <w:widowControl/>
        <w:numPr>
          <w:ilvl w:val="0"/>
          <w:numId w:val="21"/>
        </w:numPr>
        <w:suppressAutoHyphens w:val="0"/>
        <w:autoSpaceDE w:val="0"/>
        <w:autoSpaceDN w:val="0"/>
        <w:adjustRightInd w:val="0"/>
        <w:spacing w:line="360" w:lineRule="auto"/>
        <w:jc w:val="both"/>
        <w:rPr>
          <w:rFonts w:ascii="Times New Roman" w:eastAsia="Times New Roman" w:hAnsi="Times New Roman" w:cs="Times New Roman"/>
          <w:kern w:val="0"/>
          <w:lang w:eastAsia="en-IN" w:bidi="ar-SA"/>
        </w:rPr>
      </w:pPr>
      <w:r>
        <w:rPr>
          <w:rFonts w:ascii="Times New Roman" w:eastAsia="Times New Roman" w:hAnsi="Times New Roman" w:cs="Times New Roman"/>
          <w:kern w:val="0"/>
          <w:lang w:eastAsia="en-IN" w:bidi="ar-SA"/>
        </w:rPr>
        <w:t>Help organise viewer response and reaction</w:t>
      </w:r>
      <w:r w:rsidR="00F82322">
        <w:rPr>
          <w:rFonts w:ascii="Times New Roman" w:eastAsia="Times New Roman" w:hAnsi="Times New Roman" w:cs="Times New Roman"/>
          <w:kern w:val="0"/>
          <w:lang w:eastAsia="en-IN" w:bidi="ar-SA"/>
        </w:rPr>
        <w:t xml:space="preserve"> data and </w:t>
      </w:r>
      <w:r>
        <w:rPr>
          <w:rFonts w:ascii="Times New Roman" w:eastAsia="Times New Roman" w:hAnsi="Times New Roman" w:cs="Times New Roman"/>
          <w:kern w:val="0"/>
          <w:lang w:eastAsia="en-IN" w:bidi="ar-SA"/>
        </w:rPr>
        <w:t>Meta</w:t>
      </w:r>
      <w:r w:rsidR="00F82322">
        <w:rPr>
          <w:rFonts w:ascii="Times New Roman" w:eastAsia="Times New Roman" w:hAnsi="Times New Roman" w:cs="Times New Roman"/>
          <w:kern w:val="0"/>
          <w:lang w:eastAsia="en-IN" w:bidi="ar-SA"/>
        </w:rPr>
        <w:t xml:space="preserve"> data.</w:t>
      </w:r>
    </w:p>
    <w:p w:rsidR="00F82322" w:rsidRDefault="00F82322" w:rsidP="00F82322">
      <w:pPr>
        <w:widowControl/>
        <w:suppressAutoHyphens w:val="0"/>
        <w:autoSpaceDE w:val="0"/>
        <w:autoSpaceDN w:val="0"/>
        <w:adjustRightInd w:val="0"/>
        <w:spacing w:line="360" w:lineRule="auto"/>
        <w:ind w:left="709"/>
        <w:jc w:val="both"/>
        <w:rPr>
          <w:rFonts w:ascii="Times New Roman" w:eastAsia="Times New Roman" w:hAnsi="Times New Roman" w:cs="Times New Roman"/>
          <w:b/>
          <w:bCs/>
          <w:kern w:val="0"/>
          <w:lang w:eastAsia="en-IN" w:bidi="ar-SA"/>
        </w:rPr>
      </w:pPr>
    </w:p>
    <w:p w:rsidR="00F82322" w:rsidRDefault="00F82322" w:rsidP="00F82322">
      <w:pPr>
        <w:widowControl/>
        <w:suppressAutoHyphens w:val="0"/>
        <w:autoSpaceDE w:val="0"/>
        <w:autoSpaceDN w:val="0"/>
        <w:adjustRightInd w:val="0"/>
        <w:spacing w:line="360" w:lineRule="auto"/>
        <w:ind w:left="709"/>
        <w:jc w:val="both"/>
        <w:rPr>
          <w:rFonts w:ascii="Times New Roman" w:eastAsia="Times New Roman" w:hAnsi="Times New Roman" w:cs="Times New Roman"/>
          <w:b/>
          <w:bCs/>
          <w:kern w:val="0"/>
          <w:lang w:eastAsia="en-IN" w:bidi="ar-SA"/>
        </w:rPr>
      </w:pPr>
      <w:r>
        <w:rPr>
          <w:rFonts w:ascii="Times New Roman" w:eastAsia="Times New Roman" w:hAnsi="Times New Roman" w:cs="Times New Roman"/>
          <w:b/>
          <w:bCs/>
          <w:kern w:val="0"/>
          <w:lang w:eastAsia="en-IN" w:bidi="ar-SA"/>
        </w:rPr>
        <w:t>DRAWBACKS OF THE SYSTEM:</w:t>
      </w:r>
    </w:p>
    <w:p w:rsidR="00F82322" w:rsidRDefault="00F82322" w:rsidP="00F82322">
      <w:pPr>
        <w:widowControl/>
        <w:numPr>
          <w:ilvl w:val="0"/>
          <w:numId w:val="22"/>
        </w:numPr>
        <w:suppressAutoHyphens w:val="0"/>
        <w:autoSpaceDE w:val="0"/>
        <w:autoSpaceDN w:val="0"/>
        <w:adjustRightInd w:val="0"/>
        <w:spacing w:line="360" w:lineRule="auto"/>
        <w:jc w:val="both"/>
        <w:rPr>
          <w:rFonts w:ascii="Times New Roman" w:eastAsia="Times New Roman" w:hAnsi="Times New Roman" w:cs="Times New Roman"/>
          <w:bCs/>
          <w:kern w:val="0"/>
          <w:lang w:eastAsia="en-IN" w:bidi="ar-SA"/>
        </w:rPr>
      </w:pPr>
      <w:r w:rsidRPr="00E731B3">
        <w:rPr>
          <w:rFonts w:ascii="Times New Roman" w:eastAsia="Times New Roman" w:hAnsi="Times New Roman" w:cs="Times New Roman"/>
          <w:bCs/>
          <w:kern w:val="0"/>
          <w:lang w:eastAsia="en-IN" w:bidi="ar-SA"/>
        </w:rPr>
        <w:t>Large pr</w:t>
      </w:r>
      <w:r>
        <w:rPr>
          <w:rFonts w:ascii="Times New Roman" w:eastAsia="Times New Roman" w:hAnsi="Times New Roman" w:cs="Times New Roman"/>
          <w:bCs/>
          <w:kern w:val="0"/>
          <w:lang w:eastAsia="en-IN" w:bidi="ar-SA"/>
        </w:rPr>
        <w:t>ocessing time</w:t>
      </w:r>
    </w:p>
    <w:p w:rsidR="00E10277" w:rsidRPr="00E10277" w:rsidRDefault="00E10277" w:rsidP="00E10277">
      <w:pPr>
        <w:widowControl/>
        <w:numPr>
          <w:ilvl w:val="0"/>
          <w:numId w:val="22"/>
        </w:numPr>
        <w:suppressAutoHyphens w:val="0"/>
        <w:autoSpaceDE w:val="0"/>
        <w:autoSpaceDN w:val="0"/>
        <w:adjustRightInd w:val="0"/>
        <w:spacing w:line="360" w:lineRule="auto"/>
        <w:jc w:val="both"/>
        <w:rPr>
          <w:rFonts w:ascii="Times New Roman" w:eastAsia="Times New Roman" w:hAnsi="Times New Roman" w:cs="Times New Roman"/>
          <w:bCs/>
          <w:kern w:val="0"/>
          <w:lang w:eastAsia="en-IN" w:bidi="ar-SA"/>
        </w:rPr>
      </w:pPr>
      <w:r w:rsidRPr="00E10277">
        <w:rPr>
          <w:rFonts w:ascii="Times New Roman" w:eastAsia="Times New Roman" w:hAnsi="Times New Roman" w:cs="Times New Roman"/>
          <w:kern w:val="0"/>
          <w:lang w:eastAsia="en-IN" w:bidi="ar-SA"/>
        </w:rPr>
        <w:t>There are limitations of Twitter APIs (e.g. 1500</w:t>
      </w:r>
      <w:r>
        <w:rPr>
          <w:rFonts w:ascii="Times New Roman" w:eastAsia="Times New Roman" w:hAnsi="Times New Roman" w:cs="Times New Roman"/>
          <w:bCs/>
          <w:kern w:val="0"/>
          <w:lang w:eastAsia="en-IN" w:bidi="ar-SA"/>
        </w:rPr>
        <w:t xml:space="preserve"> </w:t>
      </w:r>
      <w:r w:rsidRPr="00E10277">
        <w:rPr>
          <w:rFonts w:ascii="Times New Roman" w:eastAsia="Times New Roman" w:hAnsi="Times New Roman" w:cs="Times New Roman"/>
          <w:kern w:val="0"/>
          <w:lang w:eastAsia="en-IN" w:bidi="ar-SA"/>
        </w:rPr>
        <w:t>tweets/day). We do not have enough computing</w:t>
      </w:r>
      <w:r>
        <w:rPr>
          <w:rFonts w:ascii="Times New Roman" w:eastAsia="Times New Roman" w:hAnsi="Times New Roman" w:cs="Times New Roman"/>
          <w:bCs/>
          <w:kern w:val="0"/>
          <w:lang w:eastAsia="en-IN" w:bidi="ar-SA"/>
        </w:rPr>
        <w:t xml:space="preserve"> </w:t>
      </w:r>
      <w:r w:rsidRPr="00E10277">
        <w:rPr>
          <w:rFonts w:ascii="Times New Roman" w:eastAsia="Times New Roman" w:hAnsi="Times New Roman" w:cs="Times New Roman"/>
          <w:kern w:val="0"/>
          <w:lang w:eastAsia="en-IN" w:bidi="ar-SA"/>
        </w:rPr>
        <w:t>resources to crawl the data, which might result in</w:t>
      </w:r>
      <w:r>
        <w:rPr>
          <w:rFonts w:ascii="Times New Roman" w:eastAsia="Times New Roman" w:hAnsi="Times New Roman" w:cs="Times New Roman"/>
          <w:bCs/>
          <w:kern w:val="0"/>
          <w:lang w:eastAsia="en-IN" w:bidi="ar-SA"/>
        </w:rPr>
        <w:t xml:space="preserve"> </w:t>
      </w:r>
      <w:r w:rsidRPr="00E10277">
        <w:rPr>
          <w:rFonts w:ascii="Times New Roman" w:eastAsia="Times New Roman" w:hAnsi="Times New Roman" w:cs="Times New Roman"/>
          <w:kern w:val="0"/>
          <w:lang w:eastAsia="en-IN" w:bidi="ar-SA"/>
        </w:rPr>
        <w:t>an inaccurate number of tweets.</w:t>
      </w:r>
    </w:p>
    <w:p w:rsidR="00E10277" w:rsidRPr="00E10277" w:rsidRDefault="00E10277" w:rsidP="00E10277">
      <w:pPr>
        <w:widowControl/>
        <w:numPr>
          <w:ilvl w:val="0"/>
          <w:numId w:val="22"/>
        </w:numPr>
        <w:suppressAutoHyphens w:val="0"/>
        <w:autoSpaceDE w:val="0"/>
        <w:autoSpaceDN w:val="0"/>
        <w:adjustRightInd w:val="0"/>
        <w:spacing w:line="360" w:lineRule="auto"/>
        <w:jc w:val="both"/>
        <w:rPr>
          <w:rFonts w:ascii="Times New Roman" w:eastAsia="Times New Roman" w:hAnsi="Times New Roman" w:cs="Times New Roman"/>
          <w:bCs/>
          <w:kern w:val="0"/>
          <w:lang w:eastAsia="en-IN" w:bidi="ar-SA"/>
        </w:rPr>
      </w:pPr>
      <w:r w:rsidRPr="00E10277">
        <w:rPr>
          <w:rFonts w:ascii="Times New Roman" w:eastAsia="Times New Roman" w:hAnsi="Times New Roman" w:cs="Times New Roman"/>
          <w:kern w:val="0"/>
          <w:lang w:eastAsia="en-IN" w:bidi="ar-SA"/>
        </w:rPr>
        <w:t xml:space="preserve"> Lot of spam and noise included in randomly</w:t>
      </w:r>
      <w:r>
        <w:rPr>
          <w:rFonts w:ascii="Times New Roman" w:eastAsia="Times New Roman" w:hAnsi="Times New Roman" w:cs="Times New Roman"/>
          <w:bCs/>
          <w:kern w:val="0"/>
          <w:lang w:eastAsia="en-IN" w:bidi="ar-SA"/>
        </w:rPr>
        <w:t xml:space="preserve"> </w:t>
      </w:r>
      <w:r w:rsidRPr="00E10277">
        <w:rPr>
          <w:rFonts w:ascii="Times New Roman" w:eastAsia="Times New Roman" w:hAnsi="Times New Roman" w:cs="Times New Roman"/>
          <w:kern w:val="0"/>
          <w:lang w:eastAsia="en-IN" w:bidi="ar-SA"/>
        </w:rPr>
        <w:t>picked 200 tweets.</w:t>
      </w:r>
    </w:p>
    <w:p w:rsidR="00E10277" w:rsidRPr="00E10277" w:rsidRDefault="00E10277" w:rsidP="00E10277">
      <w:pPr>
        <w:widowControl/>
        <w:numPr>
          <w:ilvl w:val="0"/>
          <w:numId w:val="22"/>
        </w:numPr>
        <w:suppressAutoHyphens w:val="0"/>
        <w:autoSpaceDE w:val="0"/>
        <w:autoSpaceDN w:val="0"/>
        <w:adjustRightInd w:val="0"/>
        <w:spacing w:line="360" w:lineRule="auto"/>
        <w:jc w:val="both"/>
        <w:rPr>
          <w:rFonts w:ascii="Times New Roman" w:eastAsia="Times New Roman" w:hAnsi="Times New Roman" w:cs="Times New Roman"/>
          <w:bCs/>
          <w:kern w:val="0"/>
          <w:lang w:eastAsia="en-IN" w:bidi="ar-SA"/>
        </w:rPr>
      </w:pPr>
      <w:r w:rsidRPr="00E10277">
        <w:rPr>
          <w:rFonts w:ascii="Times New Roman" w:eastAsia="Times New Roman" w:hAnsi="Times New Roman" w:cs="Times New Roman"/>
          <w:kern w:val="0"/>
          <w:lang w:eastAsia="en-IN" w:bidi="ar-SA"/>
        </w:rPr>
        <w:t xml:space="preserve"> We do not take the total tweets number into</w:t>
      </w:r>
      <w:r>
        <w:rPr>
          <w:rFonts w:ascii="Times New Roman" w:eastAsia="Times New Roman" w:hAnsi="Times New Roman" w:cs="Times New Roman"/>
          <w:bCs/>
          <w:kern w:val="0"/>
          <w:lang w:eastAsia="en-IN" w:bidi="ar-SA"/>
        </w:rPr>
        <w:t xml:space="preserve"> </w:t>
      </w:r>
      <w:r w:rsidRPr="00E10277">
        <w:rPr>
          <w:rFonts w:ascii="Times New Roman" w:eastAsia="Times New Roman" w:hAnsi="Times New Roman" w:cs="Times New Roman"/>
          <w:kern w:val="0"/>
          <w:lang w:eastAsia="en-IN" w:bidi="ar-SA"/>
        </w:rPr>
        <w:t>account in our prediction metric.</w:t>
      </w:r>
    </w:p>
    <w:p w:rsidR="00E10277" w:rsidRPr="00E10277" w:rsidRDefault="00E10277" w:rsidP="00E10277">
      <w:pPr>
        <w:widowControl/>
        <w:numPr>
          <w:ilvl w:val="0"/>
          <w:numId w:val="22"/>
        </w:numPr>
        <w:suppressAutoHyphens w:val="0"/>
        <w:autoSpaceDE w:val="0"/>
        <w:autoSpaceDN w:val="0"/>
        <w:adjustRightInd w:val="0"/>
        <w:spacing w:line="360" w:lineRule="auto"/>
        <w:jc w:val="both"/>
        <w:rPr>
          <w:rFonts w:ascii="Times New Roman" w:eastAsia="Times New Roman" w:hAnsi="Times New Roman" w:cs="Times New Roman"/>
          <w:bCs/>
          <w:kern w:val="0"/>
          <w:lang w:eastAsia="en-IN" w:bidi="ar-SA"/>
        </w:rPr>
      </w:pPr>
      <w:r w:rsidRPr="00E10277">
        <w:rPr>
          <w:rFonts w:ascii="Times New Roman" w:eastAsia="Times New Roman" w:hAnsi="Times New Roman" w:cs="Times New Roman"/>
          <w:kern w:val="0"/>
          <w:lang w:eastAsia="en-IN" w:bidi="ar-SA"/>
        </w:rPr>
        <w:t xml:space="preserve">The sentiment </w:t>
      </w:r>
      <w:r w:rsidR="009B3BD9" w:rsidRPr="00E10277">
        <w:rPr>
          <w:rFonts w:ascii="Times New Roman" w:eastAsia="Times New Roman" w:hAnsi="Times New Roman" w:cs="Times New Roman"/>
          <w:kern w:val="0"/>
          <w:lang w:eastAsia="en-IN" w:bidi="ar-SA"/>
        </w:rPr>
        <w:t>analyzers</w:t>
      </w:r>
      <w:r w:rsidRPr="00E10277">
        <w:rPr>
          <w:rFonts w:ascii="Times New Roman" w:eastAsia="Times New Roman" w:hAnsi="Times New Roman" w:cs="Times New Roman"/>
          <w:kern w:val="0"/>
          <w:lang w:eastAsia="en-IN" w:bidi="ar-SA"/>
        </w:rPr>
        <w:t xml:space="preserve"> we use have rather low</w:t>
      </w:r>
      <w:r>
        <w:rPr>
          <w:rFonts w:ascii="Times New Roman" w:eastAsia="Times New Roman" w:hAnsi="Times New Roman" w:cs="Times New Roman"/>
          <w:bCs/>
          <w:kern w:val="0"/>
          <w:lang w:eastAsia="en-IN" w:bidi="ar-SA"/>
        </w:rPr>
        <w:t xml:space="preserve"> </w:t>
      </w:r>
      <w:r w:rsidRPr="00E10277">
        <w:rPr>
          <w:rFonts w:ascii="Times New Roman" w:eastAsia="Times New Roman" w:hAnsi="Times New Roman" w:cs="Times New Roman"/>
          <w:kern w:val="0"/>
          <w:lang w:eastAsia="en-IN" w:bidi="ar-SA"/>
        </w:rPr>
        <w:t>accuracy.</w:t>
      </w:r>
    </w:p>
    <w:p w:rsidR="00F63AF7" w:rsidRDefault="00F63AF7" w:rsidP="00D04E36">
      <w:pPr>
        <w:spacing w:line="360" w:lineRule="auto"/>
        <w:jc w:val="both"/>
        <w:rPr>
          <w:rFonts w:ascii="Times New Roman" w:hAnsi="Times New Roman" w:cs="Times New Roman"/>
          <w:b/>
          <w:bCs/>
        </w:rPr>
      </w:pPr>
    </w:p>
    <w:p w:rsidR="00A51CEF" w:rsidRPr="00454F40" w:rsidRDefault="00A51CEF" w:rsidP="00D05A34">
      <w:pPr>
        <w:spacing w:line="360" w:lineRule="auto"/>
        <w:ind w:firstLine="709"/>
        <w:jc w:val="both"/>
        <w:rPr>
          <w:rFonts w:ascii="Times New Roman" w:hAnsi="Times New Roman" w:cs="Times New Roman"/>
          <w:b/>
          <w:bCs/>
        </w:rPr>
      </w:pPr>
      <w:r w:rsidRPr="00454F40">
        <w:rPr>
          <w:rFonts w:ascii="Times New Roman" w:hAnsi="Times New Roman" w:cs="Times New Roman"/>
          <w:b/>
          <w:bCs/>
        </w:rPr>
        <w:t>REFERENCES:</w:t>
      </w:r>
    </w:p>
    <w:p w:rsidR="004677E8" w:rsidRDefault="004677E8" w:rsidP="004D45FC">
      <w:pPr>
        <w:widowControl/>
        <w:suppressAutoHyphens w:val="0"/>
        <w:autoSpaceDE w:val="0"/>
        <w:autoSpaceDN w:val="0"/>
        <w:adjustRightInd w:val="0"/>
        <w:spacing w:line="360" w:lineRule="auto"/>
        <w:ind w:left="709"/>
        <w:jc w:val="both"/>
        <w:rPr>
          <w:rFonts w:ascii="Times New Roman" w:eastAsia="Times New Roman" w:hAnsi="Times New Roman" w:cs="Times New Roman"/>
          <w:kern w:val="0"/>
          <w:lang w:eastAsia="en-IN" w:bidi="ar-SA"/>
        </w:rPr>
      </w:pPr>
    </w:p>
    <w:p w:rsidR="00AF35F7" w:rsidRPr="00AF35F7" w:rsidRDefault="00A51CEF" w:rsidP="00D05A34">
      <w:pPr>
        <w:widowControl/>
        <w:suppressAutoHyphens w:val="0"/>
        <w:autoSpaceDE w:val="0"/>
        <w:autoSpaceDN w:val="0"/>
        <w:adjustRightInd w:val="0"/>
        <w:spacing w:line="360" w:lineRule="auto"/>
        <w:ind w:left="709"/>
        <w:jc w:val="both"/>
        <w:rPr>
          <w:rFonts w:ascii="Times New Roman" w:eastAsia="Times New Roman" w:hAnsi="Times New Roman" w:cs="Times New Roman"/>
          <w:kern w:val="0"/>
          <w:lang w:eastAsia="en-IN" w:bidi="ar-SA"/>
        </w:rPr>
      </w:pPr>
      <w:r w:rsidRPr="00454F40">
        <w:rPr>
          <w:rFonts w:ascii="Times New Roman" w:eastAsia="Times New Roman" w:hAnsi="Times New Roman" w:cs="Times New Roman"/>
          <w:kern w:val="0"/>
          <w:lang w:eastAsia="en-IN" w:bidi="ar-SA"/>
        </w:rPr>
        <w:t xml:space="preserve">[1] </w:t>
      </w:r>
      <w:r w:rsidR="00AF35F7" w:rsidRPr="00AF35F7">
        <w:rPr>
          <w:rFonts w:ascii="Times New Roman" w:eastAsia="Times New Roman" w:hAnsi="Times New Roman" w:cs="Times New Roman"/>
          <w:kern w:val="0"/>
          <w:lang w:eastAsia="en-IN" w:bidi="ar-SA"/>
        </w:rPr>
        <w:t>Prediction of Movie Success using Sentiment Analysis of Tweets ,Vasu Jain, Department of Computer Science,University of Southern California,Los Angeles, CA, 90007 ,vasujain@usc.edu . The Proceeding of International Conference on Soft Computing and Software Engineering 2013 [SCSE’</w:t>
      </w:r>
      <w:r w:rsidR="00AF35F7">
        <w:rPr>
          <w:rFonts w:ascii="Times New Roman" w:eastAsia="Times New Roman" w:hAnsi="Times New Roman" w:cs="Times New Roman"/>
          <w:kern w:val="0"/>
          <w:lang w:eastAsia="en-IN" w:bidi="ar-SA"/>
        </w:rPr>
        <w:t>13],</w:t>
      </w:r>
      <w:r w:rsidR="00AF35F7" w:rsidRPr="00AF35F7">
        <w:rPr>
          <w:rFonts w:ascii="Times New Roman" w:eastAsia="Times New Roman" w:hAnsi="Times New Roman" w:cs="Times New Roman"/>
          <w:kern w:val="0"/>
          <w:lang w:eastAsia="en-IN" w:bidi="ar-SA"/>
        </w:rPr>
        <w:t xml:space="preserve">San Francisco State University, CA, U.S.A., March 2013 </w:t>
      </w:r>
    </w:p>
    <w:p w:rsidR="00AF35F7" w:rsidRPr="000E6C5C" w:rsidRDefault="00A51CEF" w:rsidP="00D05A34">
      <w:pPr>
        <w:spacing w:line="360" w:lineRule="auto"/>
        <w:ind w:left="709"/>
        <w:jc w:val="both"/>
        <w:rPr>
          <w:rFonts w:ascii="Times New Roman" w:hAnsi="Times New Roman" w:cs="Times New Roman"/>
          <w:bCs/>
        </w:rPr>
      </w:pPr>
      <w:r w:rsidRPr="00454F40">
        <w:rPr>
          <w:rFonts w:ascii="Times New Roman" w:eastAsia="Times New Roman" w:hAnsi="Times New Roman" w:cs="Times New Roman"/>
          <w:kern w:val="0"/>
          <w:lang w:eastAsia="en-IN" w:bidi="ar-SA"/>
        </w:rPr>
        <w:t xml:space="preserve">[2] </w:t>
      </w:r>
      <w:r w:rsidR="00AF35F7" w:rsidRPr="004B788C">
        <w:rPr>
          <w:rFonts w:ascii="Times New Roman" w:hAnsi="Times New Roman" w:cs="Times New Roman"/>
          <w:bCs/>
        </w:rPr>
        <w:t>Forecasting consumer behavior with innovative value proposition for</w:t>
      </w:r>
      <w:r w:rsidR="00AF35F7">
        <w:rPr>
          <w:rFonts w:ascii="Times New Roman" w:hAnsi="Times New Roman" w:cs="Times New Roman"/>
          <w:bCs/>
        </w:rPr>
        <w:t xml:space="preserve"> </w:t>
      </w:r>
      <w:r w:rsidR="00AF35F7" w:rsidRPr="004B788C">
        <w:rPr>
          <w:rFonts w:ascii="Times New Roman" w:hAnsi="Times New Roman" w:cs="Times New Roman"/>
          <w:bCs/>
        </w:rPr>
        <w:t>organizations using Big Data Analytics</w:t>
      </w:r>
      <w:r w:rsidR="00AF35F7">
        <w:rPr>
          <w:rFonts w:ascii="Times New Roman" w:hAnsi="Times New Roman" w:cs="Times New Roman"/>
          <w:bCs/>
        </w:rPr>
        <w:t>,</w:t>
      </w:r>
      <w:r w:rsidR="00AF35F7" w:rsidRPr="000E6C5C">
        <w:rPr>
          <w:rFonts w:ascii="Times New Roman" w:hAnsi="Times New Roman" w:cs="Times New Roman"/>
          <w:bCs/>
          <w:i/>
        </w:rPr>
        <w:t xml:space="preserve"> A Balar, N Malviya, S Prasad, A Gangurde, IEEE 2013</w:t>
      </w:r>
    </w:p>
    <w:p w:rsidR="00AF35F7" w:rsidRDefault="00A51CEF" w:rsidP="00D05A34">
      <w:pPr>
        <w:pStyle w:val="Default"/>
        <w:spacing w:line="360" w:lineRule="auto"/>
        <w:ind w:left="709"/>
        <w:jc w:val="both"/>
        <w:rPr>
          <w:sz w:val="42"/>
          <w:szCs w:val="42"/>
        </w:rPr>
      </w:pPr>
      <w:r w:rsidRPr="00454F40">
        <w:rPr>
          <w:rFonts w:ascii="Times New Roman" w:hAnsi="Times New Roman" w:cs="Times New Roman"/>
        </w:rPr>
        <w:t>[3</w:t>
      </w:r>
      <w:r w:rsidR="001B0A54" w:rsidRPr="00454F40">
        <w:rPr>
          <w:rFonts w:ascii="Times New Roman" w:hAnsi="Times New Roman" w:cs="Times New Roman"/>
        </w:rPr>
        <w:t xml:space="preserve">] </w:t>
      </w:r>
      <w:r w:rsidR="001B0A54" w:rsidRPr="00AF35F7">
        <w:rPr>
          <w:rFonts w:ascii="Times New Roman" w:hAnsi="Times New Roman" w:cs="Times New Roman"/>
        </w:rPr>
        <w:t>An</w:t>
      </w:r>
      <w:r w:rsidR="00AF35F7" w:rsidRPr="00AF35F7">
        <w:rPr>
          <w:rFonts w:ascii="Times New Roman" w:hAnsi="Times New Roman" w:cs="Times New Roman"/>
        </w:rPr>
        <w:t xml:space="preserve"> Oracle White Paper December </w:t>
      </w:r>
      <w:r w:rsidR="004E17E2" w:rsidRPr="00AF35F7">
        <w:rPr>
          <w:rFonts w:ascii="Times New Roman" w:hAnsi="Times New Roman" w:cs="Times New Roman"/>
        </w:rPr>
        <w:t>2013, Utilities</w:t>
      </w:r>
      <w:r w:rsidR="00AF35F7" w:rsidRPr="00AF35F7">
        <w:rPr>
          <w:rFonts w:ascii="Times New Roman" w:hAnsi="Times New Roman" w:cs="Times New Roman"/>
        </w:rPr>
        <w:t xml:space="preserve"> and Big Data: Using Analytics for Increased Customer Satisfaction</w:t>
      </w:r>
      <w:r w:rsidR="00AF35F7">
        <w:rPr>
          <w:sz w:val="42"/>
          <w:szCs w:val="42"/>
        </w:rPr>
        <w:t xml:space="preserve"> </w:t>
      </w:r>
    </w:p>
    <w:p w:rsidR="001B0A54" w:rsidRPr="001B0A54" w:rsidRDefault="00A51CEF" w:rsidP="00D05A34">
      <w:pPr>
        <w:widowControl/>
        <w:suppressAutoHyphens w:val="0"/>
        <w:autoSpaceDE w:val="0"/>
        <w:autoSpaceDN w:val="0"/>
        <w:adjustRightInd w:val="0"/>
        <w:spacing w:line="360" w:lineRule="auto"/>
        <w:ind w:left="709"/>
        <w:jc w:val="both"/>
        <w:rPr>
          <w:rFonts w:ascii="Times New Roman" w:eastAsia="Times New Roman" w:hAnsi="Times New Roman" w:cs="Times New Roman"/>
          <w:kern w:val="0"/>
          <w:lang w:eastAsia="en-IN" w:bidi="ar-SA"/>
        </w:rPr>
      </w:pPr>
      <w:r w:rsidRPr="00454F40">
        <w:rPr>
          <w:rFonts w:ascii="Times New Roman" w:eastAsia="Times New Roman" w:hAnsi="Times New Roman" w:cs="Times New Roman"/>
          <w:kern w:val="0"/>
          <w:lang w:eastAsia="en-IN" w:bidi="ar-SA"/>
        </w:rPr>
        <w:t xml:space="preserve">[4] </w:t>
      </w:r>
      <w:r w:rsidR="001B0A54">
        <w:rPr>
          <w:rFonts w:ascii="Times New Roman" w:eastAsia="Times New Roman" w:hAnsi="Times New Roman" w:cs="Times New Roman"/>
          <w:kern w:val="0"/>
          <w:lang w:eastAsia="en-IN" w:bidi="ar-SA"/>
        </w:rPr>
        <w:t>Early Prediction of Movie Box On</w:t>
      </w:r>
      <w:r w:rsidR="001B0A54" w:rsidRPr="001B0A54">
        <w:rPr>
          <w:rFonts w:ascii="Times New Roman" w:eastAsia="Times New Roman" w:hAnsi="Times New Roman" w:cs="Times New Roman"/>
          <w:kern w:val="0"/>
          <w:lang w:eastAsia="en-IN" w:bidi="ar-SA"/>
        </w:rPr>
        <w:t>ce Success based on</w:t>
      </w:r>
      <w:r w:rsidR="001B0A54">
        <w:rPr>
          <w:rFonts w:ascii="Times New Roman" w:eastAsia="Times New Roman" w:hAnsi="Times New Roman" w:cs="Times New Roman"/>
          <w:kern w:val="0"/>
          <w:lang w:eastAsia="en-IN" w:bidi="ar-SA"/>
        </w:rPr>
        <w:t xml:space="preserve"> </w:t>
      </w:r>
      <w:r w:rsidR="001B0A54" w:rsidRPr="001B0A54">
        <w:rPr>
          <w:rFonts w:ascii="Times New Roman" w:eastAsia="Times New Roman" w:hAnsi="Times New Roman" w:cs="Times New Roman"/>
          <w:kern w:val="0"/>
          <w:lang w:eastAsia="en-IN" w:bidi="ar-SA"/>
        </w:rPr>
        <w:t>Wikipedia Activity Big Data</w:t>
      </w:r>
      <w:r w:rsidR="001B0A54">
        <w:rPr>
          <w:rFonts w:ascii="Times New Roman" w:eastAsia="Times New Roman" w:hAnsi="Times New Roman" w:cs="Times New Roman"/>
          <w:kern w:val="0"/>
          <w:lang w:eastAsia="en-IN" w:bidi="ar-SA"/>
        </w:rPr>
        <w:t xml:space="preserve"> Marton Mesty</w:t>
      </w:r>
      <w:r w:rsidR="001B0A54" w:rsidRPr="001B0A54">
        <w:rPr>
          <w:rFonts w:ascii="Times New Roman" w:eastAsia="Times New Roman" w:hAnsi="Times New Roman" w:cs="Times New Roman"/>
          <w:kern w:val="0"/>
          <w:lang w:eastAsia="en-IN" w:bidi="ar-SA"/>
        </w:rPr>
        <w:t>an1, Taha Yasseri1;2;3;_</w:t>
      </w:r>
      <w:r w:rsidR="001B0A54">
        <w:rPr>
          <w:rFonts w:ascii="Times New Roman" w:eastAsia="Times New Roman" w:hAnsi="Times New Roman" w:cs="Times New Roman"/>
          <w:kern w:val="0"/>
          <w:lang w:eastAsia="en-IN" w:bidi="ar-SA"/>
        </w:rPr>
        <w:t>, J</w:t>
      </w:r>
      <w:r w:rsidR="001B0A54" w:rsidRPr="001B0A54">
        <w:rPr>
          <w:rFonts w:ascii="Times New Roman" w:eastAsia="Times New Roman" w:hAnsi="Times New Roman" w:cs="Times New Roman"/>
          <w:kern w:val="0"/>
          <w:lang w:eastAsia="en-IN" w:bidi="ar-SA"/>
        </w:rPr>
        <w:t>anos Kert_esz1;3;4</w:t>
      </w:r>
      <w:r w:rsidR="001B0A54">
        <w:rPr>
          <w:rFonts w:ascii="Times New Roman" w:eastAsia="Times New Roman" w:hAnsi="Times New Roman" w:cs="Times New Roman"/>
          <w:kern w:val="0"/>
          <w:lang w:eastAsia="en-IN" w:bidi="ar-SA"/>
        </w:rPr>
        <w:t>,</w:t>
      </w:r>
      <w:r w:rsidR="001B0A54" w:rsidRPr="001B0A54">
        <w:rPr>
          <w:rFonts w:ascii="Times New Roman" w:eastAsia="Times New Roman" w:hAnsi="Times New Roman" w:cs="Times New Roman"/>
          <w:kern w:val="0"/>
          <w:lang w:eastAsia="en-IN" w:bidi="ar-SA"/>
        </w:rPr>
        <w:t>Institute of Physics, Budapest University of Technology and Economics, Budapest, Hungary</w:t>
      </w:r>
      <w:r w:rsidR="001B0A54">
        <w:rPr>
          <w:rFonts w:ascii="Times New Roman" w:eastAsia="Times New Roman" w:hAnsi="Times New Roman" w:cs="Times New Roman"/>
          <w:kern w:val="0"/>
          <w:lang w:eastAsia="en-IN" w:bidi="ar-SA"/>
        </w:rPr>
        <w:t>,</w:t>
      </w:r>
      <w:r w:rsidR="001B0A54" w:rsidRPr="001B0A54">
        <w:rPr>
          <w:rFonts w:ascii="Times New Roman" w:eastAsia="Times New Roman" w:hAnsi="Times New Roman" w:cs="Times New Roman"/>
          <w:kern w:val="0"/>
          <w:lang w:eastAsia="en-IN" w:bidi="ar-SA"/>
        </w:rPr>
        <w:t xml:space="preserve"> Oxford Internet Institute, University of Oxford, Oxford, UK</w:t>
      </w:r>
      <w:r w:rsidR="001B0A54">
        <w:rPr>
          <w:rFonts w:ascii="Times New Roman" w:eastAsia="Times New Roman" w:hAnsi="Times New Roman" w:cs="Times New Roman"/>
          <w:kern w:val="0"/>
          <w:lang w:eastAsia="en-IN" w:bidi="ar-SA"/>
        </w:rPr>
        <w:t>,</w:t>
      </w:r>
      <w:r w:rsidR="001B0A54" w:rsidRPr="001B0A54">
        <w:rPr>
          <w:rFonts w:ascii="Times New Roman" w:eastAsia="Times New Roman" w:hAnsi="Times New Roman" w:cs="Times New Roman"/>
          <w:kern w:val="0"/>
          <w:lang w:eastAsia="en-IN" w:bidi="ar-SA"/>
        </w:rPr>
        <w:t xml:space="preserve"> Department of Biomedical Engineering and Computational Science, Aalto University,</w:t>
      </w:r>
    </w:p>
    <w:p w:rsidR="00A51CEF" w:rsidRPr="001B0A54" w:rsidRDefault="001B0A54" w:rsidP="00D05A34">
      <w:pPr>
        <w:widowControl/>
        <w:suppressAutoHyphens w:val="0"/>
        <w:autoSpaceDE w:val="0"/>
        <w:autoSpaceDN w:val="0"/>
        <w:adjustRightInd w:val="0"/>
        <w:spacing w:line="360" w:lineRule="auto"/>
        <w:ind w:left="709"/>
        <w:jc w:val="both"/>
        <w:rPr>
          <w:rFonts w:ascii="Times New Roman" w:eastAsia="Times New Roman" w:hAnsi="Times New Roman" w:cs="Times New Roman"/>
          <w:kern w:val="0"/>
          <w:lang w:eastAsia="en-IN" w:bidi="ar-SA"/>
        </w:rPr>
      </w:pPr>
      <w:r w:rsidRPr="001B0A54">
        <w:rPr>
          <w:rFonts w:ascii="Times New Roman" w:eastAsia="Times New Roman" w:hAnsi="Times New Roman" w:cs="Times New Roman"/>
          <w:kern w:val="0"/>
          <w:lang w:eastAsia="en-IN" w:bidi="ar-SA"/>
        </w:rPr>
        <w:t>Aalto, Finland</w:t>
      </w:r>
      <w:r>
        <w:rPr>
          <w:rFonts w:ascii="Times New Roman" w:eastAsia="Times New Roman" w:hAnsi="Times New Roman" w:cs="Times New Roman"/>
          <w:kern w:val="0"/>
          <w:lang w:eastAsia="en-IN" w:bidi="ar-SA"/>
        </w:rPr>
        <w:t xml:space="preserve"> </w:t>
      </w:r>
      <w:r w:rsidRPr="001B0A54">
        <w:rPr>
          <w:rFonts w:ascii="Times New Roman" w:eastAsia="Times New Roman" w:hAnsi="Times New Roman" w:cs="Times New Roman"/>
          <w:kern w:val="0"/>
          <w:lang w:eastAsia="en-IN" w:bidi="ar-SA"/>
        </w:rPr>
        <w:t>Centre for Network Science, Central European University, Budapest, Hungary</w:t>
      </w:r>
      <w:r>
        <w:rPr>
          <w:rFonts w:ascii="Times New Roman" w:hAnsi="Times New Roman" w:cs="Times New Roman"/>
        </w:rPr>
        <w:t>, 26</w:t>
      </w:r>
      <w:r w:rsidRPr="001B0A54">
        <w:rPr>
          <w:rFonts w:ascii="Times New Roman" w:hAnsi="Times New Roman" w:cs="Times New Roman"/>
          <w:vertAlign w:val="superscript"/>
        </w:rPr>
        <w:t>th</w:t>
      </w:r>
      <w:r>
        <w:rPr>
          <w:rFonts w:ascii="Times New Roman" w:hAnsi="Times New Roman" w:cs="Times New Roman"/>
        </w:rPr>
        <w:t xml:space="preserve"> June 2013.</w:t>
      </w:r>
    </w:p>
    <w:p w:rsidR="00A51CEF" w:rsidRPr="001B0A54" w:rsidRDefault="00A51CEF" w:rsidP="00D05A34">
      <w:pPr>
        <w:widowControl/>
        <w:suppressAutoHyphens w:val="0"/>
        <w:autoSpaceDE w:val="0"/>
        <w:autoSpaceDN w:val="0"/>
        <w:adjustRightInd w:val="0"/>
        <w:spacing w:line="360" w:lineRule="auto"/>
        <w:ind w:left="709"/>
        <w:jc w:val="both"/>
        <w:rPr>
          <w:rFonts w:ascii="Times New Roman" w:eastAsia="Times New Roman" w:hAnsi="Times New Roman" w:cs="Times New Roman"/>
          <w:kern w:val="0"/>
          <w:lang w:eastAsia="en-IN" w:bidi="ar-SA"/>
        </w:rPr>
      </w:pPr>
      <w:r w:rsidRPr="00454F40">
        <w:rPr>
          <w:rFonts w:ascii="Times New Roman" w:eastAsia="Times New Roman" w:hAnsi="Times New Roman" w:cs="Times New Roman"/>
          <w:kern w:val="0"/>
          <w:lang w:eastAsia="en-IN" w:bidi="ar-SA"/>
        </w:rPr>
        <w:t xml:space="preserve">[5] </w:t>
      </w:r>
      <w:r w:rsidR="001B0A54" w:rsidRPr="001B0A54">
        <w:rPr>
          <w:rFonts w:ascii="Times New Roman" w:eastAsia="Times New Roman" w:hAnsi="Times New Roman" w:cs="Times New Roman"/>
          <w:bCs/>
          <w:kern w:val="0"/>
          <w:lang w:val="en-US" w:eastAsia="en-IN" w:bidi="ar-SA"/>
        </w:rPr>
        <w:t>FORECASTING-Methods and Applications by- Spyros Makridakis,Steven C.Wheelwright,Rob J. Hyndman</w:t>
      </w:r>
    </w:p>
    <w:p w:rsidR="00532337" w:rsidRPr="00532337" w:rsidRDefault="00532337" w:rsidP="004D45FC">
      <w:pPr>
        <w:widowControl/>
        <w:suppressAutoHyphens w:val="0"/>
        <w:autoSpaceDE w:val="0"/>
        <w:autoSpaceDN w:val="0"/>
        <w:adjustRightInd w:val="0"/>
        <w:spacing w:line="360" w:lineRule="auto"/>
        <w:ind w:left="1418"/>
        <w:jc w:val="both"/>
        <w:rPr>
          <w:rFonts w:ascii="Times New Roman" w:hAnsi="Times New Roman" w:cs="Times New Roman"/>
          <w:bCs/>
        </w:rPr>
      </w:pPr>
    </w:p>
    <w:sectPr w:rsidR="00532337" w:rsidRPr="00532337" w:rsidSect="006929C2">
      <w:headerReference w:type="default" r:id="rId11"/>
      <w:footerReference w:type="default" r:id="rId12"/>
      <w:pgSz w:w="11906" w:h="16838"/>
      <w:pgMar w:top="317"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5D74" w:rsidRDefault="00FD5D74" w:rsidP="00002E24">
      <w:r>
        <w:separator/>
      </w:r>
    </w:p>
  </w:endnote>
  <w:endnote w:type="continuationSeparator" w:id="1">
    <w:p w:rsidR="00FD5D74" w:rsidRDefault="00FD5D74" w:rsidP="00002E2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Arial Unicode MS"/>
    <w:charset w:val="80"/>
    <w:family w:val="roman"/>
    <w:pitch w:val="variable"/>
    <w:sig w:usb0="00000000" w:usb1="00000000" w:usb2="00000000" w:usb3="00000000" w:csb0="00000000" w:csb1="00000000"/>
  </w:font>
  <w:font w:name="DejaVu Sans">
    <w:altName w:val="Arial Unicode MS"/>
    <w:charset w:val="80"/>
    <w:family w:val="auto"/>
    <w:pitch w:val="variable"/>
    <w:sig w:usb0="00000000" w:usb1="00000000" w:usb2="00000000" w:usb3="00000000" w:csb0="00000000" w:csb1="00000000"/>
  </w:font>
  <w:font w:name="Lohit Hindi">
    <w:altName w:val="Arial Unicode MS"/>
    <w:charset w:val="80"/>
    <w:family w:val="auto"/>
    <w:pitch w:val="variable"/>
    <w:sig w:usb0="00000000" w:usb1="00000000" w:usb2="00000000" w:usb3="00000000" w:csb0="00000000" w:csb1="00000000"/>
  </w:font>
  <w:font w:name="Liberation Sans">
    <w:altName w:val="Arial Unicode MS"/>
    <w:charset w:val="80"/>
    <w:family w:val="swiss"/>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337" w:rsidRDefault="00532337" w:rsidP="00532337">
    <w:pPr>
      <w:spacing w:line="360" w:lineRule="auto"/>
      <w:ind w:firstLine="709"/>
      <w:rPr>
        <w:rFonts w:ascii="Book Antiqua" w:hAnsi="Book Antiqua" w:cs="Segoe U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28"/>
      <w:gridCol w:w="2880"/>
      <w:gridCol w:w="2520"/>
    </w:tblGrid>
    <w:tr w:rsidR="00532337" w:rsidRPr="006929C2" w:rsidTr="00414607">
      <w:tblPrEx>
        <w:tblCellMar>
          <w:top w:w="0" w:type="dxa"/>
          <w:bottom w:w="0" w:type="dxa"/>
        </w:tblCellMar>
      </w:tblPrEx>
      <w:trPr>
        <w:cantSplit/>
        <w:jc w:val="center"/>
      </w:trPr>
      <w:tc>
        <w:tcPr>
          <w:tcW w:w="3828" w:type="dxa"/>
        </w:tcPr>
        <w:p w:rsidR="00532337" w:rsidRPr="006929C2" w:rsidRDefault="00532337" w:rsidP="00414607">
          <w:pPr>
            <w:pStyle w:val="Title"/>
            <w:jc w:val="both"/>
            <w:rPr>
              <w:rFonts w:ascii="Arial" w:hAnsi="Arial" w:cs="Arial"/>
              <w:i/>
              <w:iCs/>
              <w:sz w:val="20"/>
            </w:rPr>
          </w:pPr>
          <w:r w:rsidRPr="006929C2">
            <w:rPr>
              <w:rFonts w:ascii="Arial" w:hAnsi="Arial" w:cs="Arial"/>
              <w:i/>
              <w:iCs/>
              <w:sz w:val="20"/>
            </w:rPr>
            <w:t xml:space="preserve">PREPARED BY       </w:t>
          </w:r>
        </w:p>
      </w:tc>
      <w:tc>
        <w:tcPr>
          <w:tcW w:w="2880" w:type="dxa"/>
        </w:tcPr>
        <w:p w:rsidR="00532337" w:rsidRPr="006929C2" w:rsidRDefault="00532337" w:rsidP="00414607">
          <w:pPr>
            <w:pStyle w:val="Title"/>
            <w:jc w:val="both"/>
            <w:rPr>
              <w:rFonts w:ascii="Arial" w:hAnsi="Arial" w:cs="Arial"/>
              <w:i/>
              <w:iCs/>
              <w:sz w:val="20"/>
            </w:rPr>
          </w:pPr>
          <w:r w:rsidRPr="006929C2">
            <w:rPr>
              <w:rFonts w:ascii="Arial" w:hAnsi="Arial" w:cs="Arial"/>
              <w:i/>
              <w:iCs/>
              <w:sz w:val="20"/>
            </w:rPr>
            <w:t xml:space="preserve">APPROVED BY </w:t>
          </w:r>
        </w:p>
      </w:tc>
      <w:tc>
        <w:tcPr>
          <w:tcW w:w="2520" w:type="dxa"/>
          <w:vMerge w:val="restart"/>
        </w:tcPr>
        <w:p w:rsidR="00532337" w:rsidRPr="006929C2" w:rsidRDefault="00A51CEF" w:rsidP="00414607">
          <w:pPr>
            <w:pStyle w:val="Title"/>
            <w:jc w:val="both"/>
            <w:rPr>
              <w:rFonts w:ascii="Arial" w:hAnsi="Arial" w:cs="Arial"/>
              <w:i/>
              <w:iCs/>
              <w:sz w:val="20"/>
            </w:rPr>
          </w:pPr>
          <w:r w:rsidRPr="006929C2">
            <w:rPr>
              <w:rFonts w:ascii="Arial" w:hAnsi="Arial" w:cs="Arial"/>
              <w:i/>
              <w:iCs/>
              <w:sz w:val="20"/>
            </w:rPr>
            <w:t>PAGE No.:</w:t>
          </w:r>
          <w:r w:rsidRPr="006929C2">
            <w:rPr>
              <w:rFonts w:ascii="Arial" w:hAnsi="Arial" w:cs="Arial"/>
              <w:i/>
              <w:iCs/>
              <w:sz w:val="20"/>
            </w:rPr>
            <w:fldChar w:fldCharType="begin"/>
          </w:r>
          <w:r w:rsidRPr="006929C2">
            <w:rPr>
              <w:rFonts w:ascii="Arial" w:hAnsi="Arial" w:cs="Arial"/>
              <w:i/>
              <w:iCs/>
              <w:sz w:val="20"/>
            </w:rPr>
            <w:instrText xml:space="preserve"> PAGE   \* MERGEFORMAT </w:instrText>
          </w:r>
          <w:r w:rsidRPr="006929C2">
            <w:rPr>
              <w:rFonts w:ascii="Arial" w:hAnsi="Arial" w:cs="Arial"/>
              <w:i/>
              <w:iCs/>
              <w:sz w:val="20"/>
            </w:rPr>
            <w:fldChar w:fldCharType="separate"/>
          </w:r>
          <w:r w:rsidR="00EA0AE9">
            <w:rPr>
              <w:rFonts w:ascii="Arial" w:hAnsi="Arial" w:cs="Arial"/>
              <w:i/>
              <w:iCs/>
              <w:noProof/>
              <w:sz w:val="20"/>
            </w:rPr>
            <w:t>10</w:t>
          </w:r>
          <w:r w:rsidRPr="006929C2">
            <w:rPr>
              <w:rFonts w:ascii="Arial" w:hAnsi="Arial" w:cs="Arial"/>
              <w:i/>
              <w:iCs/>
              <w:sz w:val="20"/>
            </w:rPr>
            <w:fldChar w:fldCharType="end"/>
          </w:r>
          <w:r w:rsidRPr="006929C2">
            <w:rPr>
              <w:rFonts w:ascii="Arial" w:hAnsi="Arial" w:cs="Arial"/>
              <w:i/>
              <w:iCs/>
              <w:sz w:val="20"/>
            </w:rPr>
            <w:t xml:space="preserve">  </w:t>
          </w:r>
        </w:p>
      </w:tc>
    </w:tr>
    <w:tr w:rsidR="00532337" w:rsidRPr="006929C2" w:rsidTr="00414607">
      <w:tblPrEx>
        <w:tblCellMar>
          <w:top w:w="0" w:type="dxa"/>
          <w:bottom w:w="0" w:type="dxa"/>
        </w:tblCellMar>
      </w:tblPrEx>
      <w:trPr>
        <w:cantSplit/>
        <w:jc w:val="center"/>
      </w:trPr>
      <w:tc>
        <w:tcPr>
          <w:tcW w:w="3828" w:type="dxa"/>
        </w:tcPr>
        <w:p w:rsidR="00532337" w:rsidRPr="006929C2" w:rsidRDefault="00532337" w:rsidP="00414607">
          <w:pPr>
            <w:pStyle w:val="xl26"/>
            <w:pBdr>
              <w:left w:val="none" w:sz="0" w:space="0" w:color="auto"/>
              <w:bottom w:val="none" w:sz="0" w:space="0" w:color="auto"/>
              <w:right w:val="none" w:sz="0" w:space="0" w:color="auto"/>
            </w:pBdr>
            <w:spacing w:before="0" w:beforeAutospacing="0" w:after="0" w:afterAutospacing="0"/>
            <w:rPr>
              <w:rFonts w:ascii="Arial" w:hAnsi="Arial" w:cs="Arial"/>
              <w:b/>
              <w:bCs/>
              <w:i/>
              <w:iCs/>
              <w:sz w:val="20"/>
            </w:rPr>
          </w:pPr>
          <w:r w:rsidRPr="006929C2">
            <w:rPr>
              <w:rFonts w:ascii="Arial" w:hAnsi="Arial" w:cs="Arial"/>
              <w:b/>
              <w:bCs/>
              <w:i/>
              <w:iCs/>
              <w:sz w:val="20"/>
            </w:rPr>
            <w:t xml:space="preserve">NAME: </w:t>
          </w:r>
          <w:r w:rsidR="00A51CEF" w:rsidRPr="006929C2">
            <w:rPr>
              <w:rFonts w:ascii="Arial" w:hAnsi="Arial" w:cs="Arial"/>
              <w:b/>
              <w:bCs/>
              <w:i/>
              <w:iCs/>
              <w:sz w:val="20"/>
            </w:rPr>
            <w:t xml:space="preserve">BE PROJECT GROUP ID. </w:t>
          </w:r>
          <w:r w:rsidR="00290B32">
            <w:rPr>
              <w:rFonts w:ascii="Arial" w:hAnsi="Arial" w:cs="Arial"/>
              <w:b/>
              <w:bCs/>
              <w:i/>
              <w:iCs/>
              <w:sz w:val="20"/>
            </w:rPr>
            <w:t>9</w:t>
          </w:r>
        </w:p>
        <w:p w:rsidR="00532337" w:rsidRPr="006929C2" w:rsidRDefault="00532337" w:rsidP="00414607">
          <w:pPr>
            <w:pStyle w:val="Title"/>
            <w:jc w:val="both"/>
            <w:rPr>
              <w:rFonts w:ascii="Arial" w:hAnsi="Arial" w:cs="Arial"/>
              <w:i/>
              <w:iCs/>
              <w:sz w:val="20"/>
            </w:rPr>
          </w:pPr>
          <w:r w:rsidRPr="006929C2">
            <w:rPr>
              <w:rFonts w:ascii="Arial" w:hAnsi="Arial" w:cs="Arial"/>
              <w:i/>
              <w:iCs/>
              <w:sz w:val="20"/>
            </w:rPr>
            <w:t xml:space="preserve">SIGN:                                                                                                        </w:t>
          </w:r>
        </w:p>
      </w:tc>
      <w:tc>
        <w:tcPr>
          <w:tcW w:w="2880" w:type="dxa"/>
        </w:tcPr>
        <w:p w:rsidR="00532337" w:rsidRPr="006929C2" w:rsidRDefault="00532337" w:rsidP="00414607">
          <w:pPr>
            <w:pStyle w:val="Title"/>
            <w:jc w:val="both"/>
            <w:rPr>
              <w:rFonts w:ascii="Arial" w:hAnsi="Arial" w:cs="Arial"/>
              <w:i/>
              <w:iCs/>
              <w:sz w:val="20"/>
            </w:rPr>
          </w:pPr>
          <w:r w:rsidRPr="006929C2">
            <w:rPr>
              <w:rFonts w:ascii="Arial" w:hAnsi="Arial" w:cs="Arial"/>
              <w:i/>
              <w:iCs/>
              <w:sz w:val="20"/>
            </w:rPr>
            <w:t xml:space="preserve">DSGN: HOD     </w:t>
          </w:r>
        </w:p>
        <w:p w:rsidR="00532337" w:rsidRPr="006929C2" w:rsidRDefault="00532337" w:rsidP="00414607">
          <w:pPr>
            <w:pStyle w:val="Title"/>
            <w:jc w:val="both"/>
            <w:rPr>
              <w:rFonts w:ascii="Arial" w:hAnsi="Arial" w:cs="Arial"/>
              <w:i/>
              <w:iCs/>
              <w:sz w:val="20"/>
            </w:rPr>
          </w:pPr>
          <w:r w:rsidRPr="006929C2">
            <w:rPr>
              <w:rFonts w:ascii="Arial" w:hAnsi="Arial" w:cs="Arial"/>
              <w:i/>
              <w:iCs/>
              <w:sz w:val="20"/>
            </w:rPr>
            <w:t xml:space="preserve">SIGN:                                                        </w:t>
          </w:r>
        </w:p>
      </w:tc>
      <w:tc>
        <w:tcPr>
          <w:tcW w:w="2520" w:type="dxa"/>
          <w:vMerge/>
        </w:tcPr>
        <w:p w:rsidR="00532337" w:rsidRPr="006929C2" w:rsidRDefault="00532337" w:rsidP="00414607">
          <w:pPr>
            <w:pStyle w:val="Title"/>
            <w:jc w:val="both"/>
            <w:rPr>
              <w:rFonts w:ascii="Arial" w:hAnsi="Arial" w:cs="Arial"/>
              <w:i/>
              <w:iCs/>
              <w:sz w:val="20"/>
            </w:rPr>
          </w:pPr>
        </w:p>
      </w:tc>
    </w:tr>
  </w:tbl>
  <w:p w:rsidR="00532337" w:rsidRPr="006929C2" w:rsidRDefault="00532337" w:rsidP="00532337">
    <w:pPr>
      <w:ind w:firstLine="709"/>
    </w:pPr>
    <w:r w:rsidRPr="006929C2">
      <w:rPr>
        <w:sz w:val="20"/>
        <w:szCs w:val="20"/>
      </w:rPr>
      <w:t>MCOE/ACAD/ F/90/00/ 01.06.11</w:t>
    </w:r>
  </w:p>
  <w:p w:rsidR="00532337" w:rsidRPr="006929C2" w:rsidRDefault="005323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5D74" w:rsidRDefault="00FD5D74" w:rsidP="00002E24">
      <w:r>
        <w:separator/>
      </w:r>
    </w:p>
  </w:footnote>
  <w:footnote w:type="continuationSeparator" w:id="1">
    <w:p w:rsidR="00FD5D74" w:rsidRDefault="00FD5D74" w:rsidP="00002E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46"/>
      <w:gridCol w:w="5881"/>
    </w:tblGrid>
    <w:tr w:rsidR="00532337" w:rsidTr="006929C2">
      <w:tblPrEx>
        <w:tblCellMar>
          <w:top w:w="0" w:type="dxa"/>
          <w:bottom w:w="0" w:type="dxa"/>
        </w:tblCellMar>
      </w:tblPrEx>
      <w:trPr>
        <w:cantSplit/>
        <w:trHeight w:val="1250"/>
        <w:jc w:val="center"/>
      </w:trPr>
      <w:tc>
        <w:tcPr>
          <w:tcW w:w="3046" w:type="dxa"/>
        </w:tcPr>
        <w:p w:rsidR="00532337" w:rsidRDefault="00532337" w:rsidP="00A51CEF">
          <w:pPr>
            <w:pStyle w:val="Title"/>
            <w:spacing w:line="360" w:lineRule="auto"/>
            <w:rPr>
              <w:rFonts w:ascii="Arial" w:hAnsi="Arial" w:cs="Arial"/>
              <w:b w:val="0"/>
              <w:i/>
              <w:iCs/>
              <w:color w:val="000000"/>
              <w:sz w:val="24"/>
            </w:rPr>
          </w:pPr>
          <w:r>
            <w:rPr>
              <w:rFonts w:ascii="Arial" w:hAnsi="Arial" w:cs="Arial"/>
              <w:i/>
              <w:iCs/>
              <w:sz w:val="24"/>
            </w:rPr>
            <w:t>MIT COLLEGE OF ENGINEERING, KOTHRUD, PUNE</w:t>
          </w:r>
        </w:p>
      </w:tc>
      <w:tc>
        <w:tcPr>
          <w:tcW w:w="5881" w:type="dxa"/>
        </w:tcPr>
        <w:p w:rsidR="00532337" w:rsidRDefault="00532337" w:rsidP="00414607">
          <w:pPr>
            <w:pStyle w:val="Title"/>
            <w:rPr>
              <w:i/>
            </w:rPr>
          </w:pPr>
        </w:p>
        <w:p w:rsidR="00532337" w:rsidRPr="008B51EC" w:rsidRDefault="00532337" w:rsidP="00414607">
          <w:pPr>
            <w:jc w:val="center"/>
            <w:rPr>
              <w:b/>
              <w:bCs/>
              <w:sz w:val="32"/>
            </w:rPr>
          </w:pPr>
          <w:r w:rsidRPr="008B51EC">
            <w:rPr>
              <w:b/>
              <w:bCs/>
              <w:sz w:val="32"/>
            </w:rPr>
            <w:t>PROJECT SYNOPSIS</w:t>
          </w:r>
        </w:p>
        <w:p w:rsidR="00532337" w:rsidRDefault="00532337" w:rsidP="006929C2">
          <w:pPr>
            <w:outlineLvl w:val="0"/>
            <w:rPr>
              <w:rFonts w:ascii="Arial" w:hAnsi="Arial" w:cs="Arial"/>
              <w:bCs/>
              <w:i/>
              <w:iCs/>
              <w:color w:val="000000"/>
            </w:rPr>
          </w:pPr>
        </w:p>
      </w:tc>
    </w:tr>
  </w:tbl>
  <w:p w:rsidR="00532337" w:rsidRPr="006929C2" w:rsidRDefault="00532337" w:rsidP="006929C2">
    <w:pPr>
      <w:spacing w:line="360" w:lineRule="auto"/>
      <w:rPr>
        <w:rFonts w:ascii="Book Antiqua" w:hAnsi="Book Antiqua" w:cs="Segoe UI"/>
        <w:b/>
        <w:bCs/>
      </w:rPr>
    </w:pPr>
    <w:r>
      <w:rPr>
        <w:rFonts w:ascii="Book Antiqua" w:hAnsi="Book Antiqua" w:cs="Segoe UI"/>
        <w:b/>
        <w:bCs/>
      </w:rPr>
      <w:tab/>
      <w:t>DEPARTMENT: CO</w:t>
    </w:r>
    <w:r w:rsidR="00290B32">
      <w:rPr>
        <w:rFonts w:ascii="Book Antiqua" w:hAnsi="Book Antiqua" w:cs="Segoe UI"/>
        <w:b/>
        <w:bCs/>
      </w:rPr>
      <w:t>MPUTER</w:t>
    </w:r>
    <w:r w:rsidR="00290B32">
      <w:rPr>
        <w:rFonts w:ascii="Book Antiqua" w:hAnsi="Book Antiqua" w:cs="Segoe UI"/>
        <w:b/>
        <w:bCs/>
      </w:rPr>
      <w:tab/>
    </w:r>
    <w:r w:rsidR="00290B32">
      <w:rPr>
        <w:rFonts w:ascii="Book Antiqua" w:hAnsi="Book Antiqua" w:cs="Segoe UI"/>
        <w:b/>
        <w:bCs/>
      </w:rPr>
      <w:tab/>
    </w:r>
    <w:r w:rsidR="00290B32">
      <w:rPr>
        <w:rFonts w:ascii="Book Antiqua" w:hAnsi="Book Antiqua" w:cs="Segoe UI"/>
        <w:b/>
        <w:bCs/>
      </w:rPr>
      <w:tab/>
      <w:t>ACADEMIC YEAR: 2014-15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618C1C4"/>
    <w:lvl w:ilvl="0">
      <w:start w:val="1"/>
      <w:numFmt w:val="decimal"/>
      <w:lvlText w:val="%1."/>
      <w:lvlJc w:val="left"/>
      <w:pPr>
        <w:tabs>
          <w:tab w:val="num" w:pos="1800"/>
        </w:tabs>
        <w:ind w:left="1800" w:hanging="360"/>
      </w:pPr>
    </w:lvl>
  </w:abstractNum>
  <w:abstractNum w:abstractNumId="1">
    <w:nsid w:val="FFFFFF7D"/>
    <w:multiLevelType w:val="singleLevel"/>
    <w:tmpl w:val="47F27010"/>
    <w:lvl w:ilvl="0">
      <w:start w:val="1"/>
      <w:numFmt w:val="decimal"/>
      <w:lvlText w:val="%1."/>
      <w:lvlJc w:val="left"/>
      <w:pPr>
        <w:tabs>
          <w:tab w:val="num" w:pos="1440"/>
        </w:tabs>
        <w:ind w:left="1440" w:hanging="360"/>
      </w:pPr>
    </w:lvl>
  </w:abstractNum>
  <w:abstractNum w:abstractNumId="2">
    <w:nsid w:val="FFFFFF7E"/>
    <w:multiLevelType w:val="singleLevel"/>
    <w:tmpl w:val="A1CA4A12"/>
    <w:lvl w:ilvl="0">
      <w:start w:val="1"/>
      <w:numFmt w:val="decimal"/>
      <w:lvlText w:val="%1."/>
      <w:lvlJc w:val="left"/>
      <w:pPr>
        <w:tabs>
          <w:tab w:val="num" w:pos="1080"/>
        </w:tabs>
        <w:ind w:left="1080" w:hanging="360"/>
      </w:pPr>
    </w:lvl>
  </w:abstractNum>
  <w:abstractNum w:abstractNumId="3">
    <w:nsid w:val="FFFFFF7F"/>
    <w:multiLevelType w:val="singleLevel"/>
    <w:tmpl w:val="F2B6F6DC"/>
    <w:lvl w:ilvl="0">
      <w:start w:val="1"/>
      <w:numFmt w:val="decimal"/>
      <w:lvlText w:val="%1."/>
      <w:lvlJc w:val="left"/>
      <w:pPr>
        <w:tabs>
          <w:tab w:val="num" w:pos="720"/>
        </w:tabs>
        <w:ind w:left="720" w:hanging="360"/>
      </w:pPr>
    </w:lvl>
  </w:abstractNum>
  <w:abstractNum w:abstractNumId="4">
    <w:nsid w:val="FFFFFF80"/>
    <w:multiLevelType w:val="singleLevel"/>
    <w:tmpl w:val="4AAAD72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6A2CD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0E4600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09A00A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640BABA"/>
    <w:lvl w:ilvl="0">
      <w:start w:val="1"/>
      <w:numFmt w:val="decimal"/>
      <w:lvlText w:val="%1."/>
      <w:lvlJc w:val="left"/>
      <w:pPr>
        <w:tabs>
          <w:tab w:val="num" w:pos="360"/>
        </w:tabs>
        <w:ind w:left="360" w:hanging="360"/>
      </w:pPr>
    </w:lvl>
  </w:abstractNum>
  <w:abstractNum w:abstractNumId="9">
    <w:nsid w:val="FFFFFF89"/>
    <w:multiLevelType w:val="singleLevel"/>
    <w:tmpl w:val="1436DFBA"/>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none"/>
      <w:suff w:val="nothing"/>
      <w:lvlText w:val=""/>
      <w:lvlJc w:val="left"/>
      <w:pPr>
        <w:tabs>
          <w:tab w:val="num" w:pos="1141"/>
        </w:tabs>
        <w:ind w:left="1141" w:hanging="432"/>
      </w:pPr>
    </w:lvl>
    <w:lvl w:ilvl="1">
      <w:start w:val="1"/>
      <w:numFmt w:val="none"/>
      <w:suff w:val="nothing"/>
      <w:lvlText w:val=""/>
      <w:lvlJc w:val="left"/>
      <w:pPr>
        <w:tabs>
          <w:tab w:val="num" w:pos="1285"/>
        </w:tabs>
        <w:ind w:left="1285" w:hanging="576"/>
      </w:pPr>
    </w:lvl>
    <w:lvl w:ilvl="2">
      <w:start w:val="1"/>
      <w:numFmt w:val="none"/>
      <w:suff w:val="nothing"/>
      <w:lvlText w:val=""/>
      <w:lvlJc w:val="left"/>
      <w:pPr>
        <w:tabs>
          <w:tab w:val="num" w:pos="1429"/>
        </w:tabs>
        <w:ind w:left="1429" w:hanging="720"/>
      </w:pPr>
    </w:lvl>
    <w:lvl w:ilvl="3">
      <w:start w:val="1"/>
      <w:numFmt w:val="none"/>
      <w:suff w:val="nothing"/>
      <w:lvlText w:val=""/>
      <w:lvlJc w:val="left"/>
      <w:pPr>
        <w:tabs>
          <w:tab w:val="num" w:pos="1573"/>
        </w:tabs>
        <w:ind w:left="1573" w:hanging="864"/>
      </w:pPr>
    </w:lvl>
    <w:lvl w:ilvl="4">
      <w:start w:val="1"/>
      <w:numFmt w:val="none"/>
      <w:suff w:val="nothing"/>
      <w:lvlText w:val=""/>
      <w:lvlJc w:val="left"/>
      <w:pPr>
        <w:tabs>
          <w:tab w:val="num" w:pos="1717"/>
        </w:tabs>
        <w:ind w:left="1717" w:hanging="1008"/>
      </w:pPr>
    </w:lvl>
    <w:lvl w:ilvl="5">
      <w:start w:val="1"/>
      <w:numFmt w:val="none"/>
      <w:suff w:val="nothing"/>
      <w:lvlText w:val=""/>
      <w:lvlJc w:val="left"/>
      <w:pPr>
        <w:tabs>
          <w:tab w:val="num" w:pos="1861"/>
        </w:tabs>
        <w:ind w:left="1861" w:hanging="1152"/>
      </w:pPr>
    </w:lvl>
    <w:lvl w:ilvl="6">
      <w:start w:val="1"/>
      <w:numFmt w:val="none"/>
      <w:suff w:val="nothing"/>
      <w:lvlText w:val=""/>
      <w:lvlJc w:val="left"/>
      <w:pPr>
        <w:tabs>
          <w:tab w:val="num" w:pos="2005"/>
        </w:tabs>
        <w:ind w:left="2005" w:hanging="1296"/>
      </w:pPr>
    </w:lvl>
    <w:lvl w:ilvl="7">
      <w:start w:val="1"/>
      <w:numFmt w:val="none"/>
      <w:suff w:val="nothing"/>
      <w:lvlText w:val=""/>
      <w:lvlJc w:val="left"/>
      <w:pPr>
        <w:tabs>
          <w:tab w:val="num" w:pos="2149"/>
        </w:tabs>
        <w:ind w:left="2149" w:hanging="1440"/>
      </w:pPr>
    </w:lvl>
    <w:lvl w:ilvl="8">
      <w:start w:val="1"/>
      <w:numFmt w:val="none"/>
      <w:suff w:val="nothing"/>
      <w:lvlText w:val=""/>
      <w:lvlJc w:val="left"/>
      <w:pPr>
        <w:tabs>
          <w:tab w:val="num" w:pos="2293"/>
        </w:tabs>
        <w:ind w:left="2293" w:hanging="1584"/>
      </w:pPr>
    </w:lvl>
  </w:abstractNum>
  <w:abstractNum w:abstractNumId="11">
    <w:nsid w:val="00000002"/>
    <w:multiLevelType w:val="multilevel"/>
    <w:tmpl w:val="00000002"/>
    <w:name w:val="WW8Num1"/>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12">
    <w:nsid w:val="00000003"/>
    <w:multiLevelType w:val="multilevel"/>
    <w:tmpl w:val="00000003"/>
    <w:name w:val="WW8Num2"/>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13">
    <w:nsid w:val="00000004"/>
    <w:multiLevelType w:val="multilevel"/>
    <w:tmpl w:val="00000004"/>
    <w:name w:val="WW8Num3"/>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4">
    <w:nsid w:val="00000005"/>
    <w:multiLevelType w:val="multilevel"/>
    <w:tmpl w:val="00000005"/>
    <w:name w:val="WW8Num4"/>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5">
    <w:nsid w:val="00000006"/>
    <w:multiLevelType w:val="multilevel"/>
    <w:tmpl w:val="00000006"/>
    <w:name w:val="WW8Num5"/>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6">
    <w:nsid w:val="00000007"/>
    <w:multiLevelType w:val="multilevel"/>
    <w:tmpl w:val="00000007"/>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0E904C95"/>
    <w:multiLevelType w:val="hybridMultilevel"/>
    <w:tmpl w:val="88824BA0"/>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8">
    <w:nsid w:val="2A2876A6"/>
    <w:multiLevelType w:val="hybridMultilevel"/>
    <w:tmpl w:val="2EDE627C"/>
    <w:lvl w:ilvl="0" w:tplc="4009000F">
      <w:start w:val="1"/>
      <w:numFmt w:val="decimal"/>
      <w:lvlText w:val="%1."/>
      <w:lvlJc w:val="left"/>
      <w:pPr>
        <w:ind w:left="2138" w:hanging="360"/>
      </w:pPr>
    </w:lvl>
    <w:lvl w:ilvl="1" w:tplc="40090019" w:tentative="1">
      <w:start w:val="1"/>
      <w:numFmt w:val="lowerLetter"/>
      <w:lvlText w:val="%2."/>
      <w:lvlJc w:val="left"/>
      <w:pPr>
        <w:ind w:left="2858" w:hanging="360"/>
      </w:pPr>
    </w:lvl>
    <w:lvl w:ilvl="2" w:tplc="4009001B" w:tentative="1">
      <w:start w:val="1"/>
      <w:numFmt w:val="lowerRoman"/>
      <w:lvlText w:val="%3."/>
      <w:lvlJc w:val="right"/>
      <w:pPr>
        <w:ind w:left="3578" w:hanging="180"/>
      </w:pPr>
    </w:lvl>
    <w:lvl w:ilvl="3" w:tplc="4009000F" w:tentative="1">
      <w:start w:val="1"/>
      <w:numFmt w:val="decimal"/>
      <w:lvlText w:val="%4."/>
      <w:lvlJc w:val="left"/>
      <w:pPr>
        <w:ind w:left="4298" w:hanging="360"/>
      </w:pPr>
    </w:lvl>
    <w:lvl w:ilvl="4" w:tplc="40090019" w:tentative="1">
      <w:start w:val="1"/>
      <w:numFmt w:val="lowerLetter"/>
      <w:lvlText w:val="%5."/>
      <w:lvlJc w:val="left"/>
      <w:pPr>
        <w:ind w:left="5018" w:hanging="360"/>
      </w:pPr>
    </w:lvl>
    <w:lvl w:ilvl="5" w:tplc="4009001B" w:tentative="1">
      <w:start w:val="1"/>
      <w:numFmt w:val="lowerRoman"/>
      <w:lvlText w:val="%6."/>
      <w:lvlJc w:val="right"/>
      <w:pPr>
        <w:ind w:left="5738" w:hanging="180"/>
      </w:pPr>
    </w:lvl>
    <w:lvl w:ilvl="6" w:tplc="4009000F" w:tentative="1">
      <w:start w:val="1"/>
      <w:numFmt w:val="decimal"/>
      <w:lvlText w:val="%7."/>
      <w:lvlJc w:val="left"/>
      <w:pPr>
        <w:ind w:left="6458" w:hanging="360"/>
      </w:pPr>
    </w:lvl>
    <w:lvl w:ilvl="7" w:tplc="40090019" w:tentative="1">
      <w:start w:val="1"/>
      <w:numFmt w:val="lowerLetter"/>
      <w:lvlText w:val="%8."/>
      <w:lvlJc w:val="left"/>
      <w:pPr>
        <w:ind w:left="7178" w:hanging="360"/>
      </w:pPr>
    </w:lvl>
    <w:lvl w:ilvl="8" w:tplc="4009001B" w:tentative="1">
      <w:start w:val="1"/>
      <w:numFmt w:val="lowerRoman"/>
      <w:lvlText w:val="%9."/>
      <w:lvlJc w:val="right"/>
      <w:pPr>
        <w:ind w:left="7898" w:hanging="180"/>
      </w:pPr>
    </w:lvl>
  </w:abstractNum>
  <w:abstractNum w:abstractNumId="19">
    <w:nsid w:val="2E2D2DB1"/>
    <w:multiLevelType w:val="hybridMultilevel"/>
    <w:tmpl w:val="2784490C"/>
    <w:lvl w:ilvl="0" w:tplc="40090015">
      <w:start w:val="1"/>
      <w:numFmt w:val="upperLetter"/>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20">
    <w:nsid w:val="320A6D9C"/>
    <w:multiLevelType w:val="hybridMultilevel"/>
    <w:tmpl w:val="239C92FC"/>
    <w:lvl w:ilvl="0" w:tplc="4009000F">
      <w:start w:val="1"/>
      <w:numFmt w:val="decimal"/>
      <w:lvlText w:val="%1."/>
      <w:lvlJc w:val="left"/>
      <w:pPr>
        <w:ind w:left="2138"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21">
    <w:nsid w:val="46112D41"/>
    <w:multiLevelType w:val="hybridMultilevel"/>
    <w:tmpl w:val="C6206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A044D99"/>
    <w:multiLevelType w:val="hybridMultilevel"/>
    <w:tmpl w:val="4B9AC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4894654"/>
    <w:multiLevelType w:val="hybridMultilevel"/>
    <w:tmpl w:val="AB38ED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F421065"/>
    <w:multiLevelType w:val="hybridMultilevel"/>
    <w:tmpl w:val="60365054"/>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5">
    <w:nsid w:val="6FC35FDC"/>
    <w:multiLevelType w:val="hybridMultilevel"/>
    <w:tmpl w:val="9DB6BFCA"/>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6">
    <w:nsid w:val="7A8D411E"/>
    <w:multiLevelType w:val="hybridMultilevel"/>
    <w:tmpl w:val="95CEABB2"/>
    <w:lvl w:ilvl="0" w:tplc="3FD2B616">
      <w:start w:val="1"/>
      <w:numFmt w:val="decimal"/>
      <w:lvlText w:val="[%1]"/>
      <w:lvlJc w:val="left"/>
      <w:pPr>
        <w:ind w:left="142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1"/>
  </w:num>
  <w:num w:numId="3">
    <w:abstractNumId w:val="12"/>
  </w:num>
  <w:num w:numId="4">
    <w:abstractNumId w:val="13"/>
  </w:num>
  <w:num w:numId="5">
    <w:abstractNumId w:val="14"/>
  </w:num>
  <w:num w:numId="6">
    <w:abstractNumId w:val="15"/>
  </w:num>
  <w:num w:numId="7">
    <w:abstractNumId w:val="1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6"/>
  </w:num>
  <w:num w:numId="19">
    <w:abstractNumId w:val="20"/>
  </w:num>
  <w:num w:numId="20">
    <w:abstractNumId w:val="18"/>
  </w:num>
  <w:num w:numId="21">
    <w:abstractNumId w:val="25"/>
  </w:num>
  <w:num w:numId="22">
    <w:abstractNumId w:val="24"/>
  </w:num>
  <w:num w:numId="23">
    <w:abstractNumId w:val="19"/>
  </w:num>
  <w:num w:numId="24">
    <w:abstractNumId w:val="23"/>
  </w:num>
  <w:num w:numId="25">
    <w:abstractNumId w:val="21"/>
  </w:num>
  <w:num w:numId="26">
    <w:abstractNumId w:val="22"/>
  </w:num>
  <w:num w:numId="2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43"/>
  <w:displayBackgroundShape/>
  <w:embedSystemFonts/>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adjustLineHeightInTable/>
  </w:compat>
  <w:rsids>
    <w:rsidRoot w:val="00B02A55"/>
    <w:rsid w:val="000005A1"/>
    <w:rsid w:val="0000079D"/>
    <w:rsid w:val="00002E24"/>
    <w:rsid w:val="00007131"/>
    <w:rsid w:val="000133ED"/>
    <w:rsid w:val="000651A9"/>
    <w:rsid w:val="00091E3E"/>
    <w:rsid w:val="00093826"/>
    <w:rsid w:val="000A7185"/>
    <w:rsid w:val="000B6F0B"/>
    <w:rsid w:val="000D2263"/>
    <w:rsid w:val="00100A6A"/>
    <w:rsid w:val="001077F1"/>
    <w:rsid w:val="00116A1B"/>
    <w:rsid w:val="0011742D"/>
    <w:rsid w:val="00164806"/>
    <w:rsid w:val="00170129"/>
    <w:rsid w:val="001B0A54"/>
    <w:rsid w:val="001B565F"/>
    <w:rsid w:val="001C4DA9"/>
    <w:rsid w:val="001D0D3B"/>
    <w:rsid w:val="001E4684"/>
    <w:rsid w:val="001F55FC"/>
    <w:rsid w:val="00216580"/>
    <w:rsid w:val="002360D4"/>
    <w:rsid w:val="00264258"/>
    <w:rsid w:val="00284A73"/>
    <w:rsid w:val="00290B32"/>
    <w:rsid w:val="002A52B6"/>
    <w:rsid w:val="002B05C2"/>
    <w:rsid w:val="002F0D62"/>
    <w:rsid w:val="002F6F48"/>
    <w:rsid w:val="0035706E"/>
    <w:rsid w:val="00370F67"/>
    <w:rsid w:val="0037252E"/>
    <w:rsid w:val="00385AE1"/>
    <w:rsid w:val="003A405D"/>
    <w:rsid w:val="003B652B"/>
    <w:rsid w:val="00414607"/>
    <w:rsid w:val="00435399"/>
    <w:rsid w:val="004677E8"/>
    <w:rsid w:val="00470AE3"/>
    <w:rsid w:val="004A63E7"/>
    <w:rsid w:val="004B03E4"/>
    <w:rsid w:val="004D45FC"/>
    <w:rsid w:val="004E17E2"/>
    <w:rsid w:val="004F5DED"/>
    <w:rsid w:val="00502F38"/>
    <w:rsid w:val="00532337"/>
    <w:rsid w:val="0056682F"/>
    <w:rsid w:val="005763A3"/>
    <w:rsid w:val="005803F6"/>
    <w:rsid w:val="005A0DD0"/>
    <w:rsid w:val="005A22C3"/>
    <w:rsid w:val="005A2CBA"/>
    <w:rsid w:val="005B0597"/>
    <w:rsid w:val="005D2514"/>
    <w:rsid w:val="00601738"/>
    <w:rsid w:val="00614B3D"/>
    <w:rsid w:val="00622E63"/>
    <w:rsid w:val="006417A8"/>
    <w:rsid w:val="0065574F"/>
    <w:rsid w:val="00657B24"/>
    <w:rsid w:val="00676077"/>
    <w:rsid w:val="00684BA2"/>
    <w:rsid w:val="006929C2"/>
    <w:rsid w:val="006B731C"/>
    <w:rsid w:val="006C35B8"/>
    <w:rsid w:val="006C76F4"/>
    <w:rsid w:val="006F11B7"/>
    <w:rsid w:val="007053B7"/>
    <w:rsid w:val="00733426"/>
    <w:rsid w:val="00745024"/>
    <w:rsid w:val="007560C0"/>
    <w:rsid w:val="00756AB0"/>
    <w:rsid w:val="00776B5E"/>
    <w:rsid w:val="0078479D"/>
    <w:rsid w:val="007A0A4D"/>
    <w:rsid w:val="007A30E2"/>
    <w:rsid w:val="007A5D4C"/>
    <w:rsid w:val="007F0EF1"/>
    <w:rsid w:val="0080706E"/>
    <w:rsid w:val="008146FA"/>
    <w:rsid w:val="00817C92"/>
    <w:rsid w:val="00867A66"/>
    <w:rsid w:val="008C2EB6"/>
    <w:rsid w:val="008D2273"/>
    <w:rsid w:val="00987156"/>
    <w:rsid w:val="009907E0"/>
    <w:rsid w:val="00996391"/>
    <w:rsid w:val="009A37E3"/>
    <w:rsid w:val="009B3BD9"/>
    <w:rsid w:val="009E4475"/>
    <w:rsid w:val="009F37AC"/>
    <w:rsid w:val="009F5EF0"/>
    <w:rsid w:val="00A51CEF"/>
    <w:rsid w:val="00A80807"/>
    <w:rsid w:val="00A933C1"/>
    <w:rsid w:val="00AF35F7"/>
    <w:rsid w:val="00B02A55"/>
    <w:rsid w:val="00B24D14"/>
    <w:rsid w:val="00B274F1"/>
    <w:rsid w:val="00B3380B"/>
    <w:rsid w:val="00B40D14"/>
    <w:rsid w:val="00B8021A"/>
    <w:rsid w:val="00B803F3"/>
    <w:rsid w:val="00B927E9"/>
    <w:rsid w:val="00BA4F30"/>
    <w:rsid w:val="00BD2074"/>
    <w:rsid w:val="00BD41B4"/>
    <w:rsid w:val="00BD76E1"/>
    <w:rsid w:val="00BE32E9"/>
    <w:rsid w:val="00C11500"/>
    <w:rsid w:val="00C87C94"/>
    <w:rsid w:val="00C9759E"/>
    <w:rsid w:val="00CB3458"/>
    <w:rsid w:val="00CB78EE"/>
    <w:rsid w:val="00CC3B54"/>
    <w:rsid w:val="00CE01B0"/>
    <w:rsid w:val="00CF793D"/>
    <w:rsid w:val="00D04E36"/>
    <w:rsid w:val="00D05A34"/>
    <w:rsid w:val="00D24521"/>
    <w:rsid w:val="00D57078"/>
    <w:rsid w:val="00D96FE2"/>
    <w:rsid w:val="00DA5111"/>
    <w:rsid w:val="00DA75A8"/>
    <w:rsid w:val="00DF666A"/>
    <w:rsid w:val="00E10277"/>
    <w:rsid w:val="00E24663"/>
    <w:rsid w:val="00E56FD7"/>
    <w:rsid w:val="00E60D23"/>
    <w:rsid w:val="00E75876"/>
    <w:rsid w:val="00E87342"/>
    <w:rsid w:val="00E87CBF"/>
    <w:rsid w:val="00EA0AE9"/>
    <w:rsid w:val="00EB7E0D"/>
    <w:rsid w:val="00ED1477"/>
    <w:rsid w:val="00ED3971"/>
    <w:rsid w:val="00F112AD"/>
    <w:rsid w:val="00F11386"/>
    <w:rsid w:val="00F11509"/>
    <w:rsid w:val="00F3384F"/>
    <w:rsid w:val="00F543DB"/>
    <w:rsid w:val="00F56B70"/>
    <w:rsid w:val="00F63AF7"/>
    <w:rsid w:val="00F7450E"/>
    <w:rsid w:val="00F82322"/>
    <w:rsid w:val="00FA4C34"/>
    <w:rsid w:val="00FA6FAC"/>
    <w:rsid w:val="00FD5D74"/>
    <w:rsid w:val="00FE0886"/>
    <w:rsid w:val="00FF500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AE3"/>
    <w:pPr>
      <w:widowControl w:val="0"/>
      <w:suppressAutoHyphens/>
    </w:pPr>
    <w:rPr>
      <w:rFonts w:ascii="Liberation Serif" w:eastAsia="DejaVu Sans" w:hAnsi="Liberation Serif" w:cs="Lohit Hindi"/>
      <w:kern w:val="1"/>
      <w:sz w:val="24"/>
      <w:szCs w:val="24"/>
      <w:lang w:eastAsia="hi-IN" w:bidi="hi-IN"/>
    </w:rPr>
  </w:style>
  <w:style w:type="paragraph" w:styleId="Heading1">
    <w:name w:val="heading 1"/>
    <w:basedOn w:val="Normal"/>
    <w:next w:val="BodyText"/>
    <w:qFormat/>
    <w:pPr>
      <w:widowControl/>
      <w:numPr>
        <w:numId w:val="1"/>
      </w:numPr>
      <w:suppressAutoHyphens w:val="0"/>
      <w:spacing w:before="100" w:after="100"/>
      <w:outlineLvl w:val="0"/>
    </w:pPr>
    <w:rPr>
      <w:rFonts w:ascii="Times New Roman" w:eastAsia="Times New Roman" w:hAnsi="Times New Roman" w:cs="Times New Roman"/>
      <w:b/>
      <w:bCs/>
      <w:sz w:val="48"/>
      <w:szCs w:val="48"/>
      <w:lang w:val="en-US" w:eastAsia="ar-SA" w:bidi="ar-SA"/>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Absatz-Standardschriftart">
    <w:name w:val="Absatz-Standardschriftart"/>
  </w:style>
  <w:style w:type="character" w:customStyle="1" w:styleId="NumberingSymbols">
    <w:name w:val="Numbering Symbols"/>
  </w:style>
  <w:style w:type="character" w:styleId="Hyperlink">
    <w:name w:val="Hyperlink"/>
    <w:rPr>
      <w:color w:val="000080"/>
      <w:u w:val="single"/>
      <w:lang/>
    </w:rPr>
  </w:style>
  <w:style w:type="character" w:customStyle="1" w:styleId="Heading1Char">
    <w:name w:val="Heading 1 Char"/>
    <w:basedOn w:val="DefaultParagraphFont0"/>
    <w:rPr>
      <w:b/>
      <w:bCs/>
      <w:kern w:val="1"/>
      <w:sz w:val="48"/>
      <w:szCs w:val="48"/>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pPr>
      <w:widowControl/>
      <w:suppressAutoHyphens w:val="0"/>
      <w:spacing w:before="100" w:after="100"/>
    </w:pPr>
    <w:rPr>
      <w:rFonts w:ascii="Times New Roman" w:eastAsia="Times New Roman" w:hAnsi="Times New Roman" w:cs="Times New Roman"/>
      <w:lang w:val="en-US" w:eastAsia="ar-SA" w:bidi="ar-SA"/>
    </w:rPr>
  </w:style>
  <w:style w:type="paragraph" w:styleId="Header">
    <w:name w:val="header"/>
    <w:basedOn w:val="Normal"/>
    <w:link w:val="HeaderChar"/>
    <w:uiPriority w:val="99"/>
    <w:semiHidden/>
    <w:unhideWhenUsed/>
    <w:rsid w:val="00002E24"/>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002E24"/>
    <w:rPr>
      <w:rFonts w:ascii="Liberation Serif" w:eastAsia="DejaVu Sans" w:hAnsi="Liberation Serif" w:cs="Mangal"/>
      <w:kern w:val="1"/>
      <w:sz w:val="24"/>
      <w:szCs w:val="21"/>
      <w:lang w:val="en-IN" w:eastAsia="hi-IN" w:bidi="hi-IN"/>
    </w:rPr>
  </w:style>
  <w:style w:type="paragraph" w:styleId="Footer">
    <w:name w:val="footer"/>
    <w:basedOn w:val="Normal"/>
    <w:link w:val="FooterChar"/>
    <w:uiPriority w:val="99"/>
    <w:semiHidden/>
    <w:unhideWhenUsed/>
    <w:rsid w:val="00002E24"/>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002E24"/>
    <w:rPr>
      <w:rFonts w:ascii="Liberation Serif" w:eastAsia="DejaVu Sans" w:hAnsi="Liberation Serif" w:cs="Mangal"/>
      <w:kern w:val="1"/>
      <w:sz w:val="24"/>
      <w:szCs w:val="21"/>
      <w:lang w:val="en-IN" w:eastAsia="hi-IN" w:bidi="hi-IN"/>
    </w:rPr>
  </w:style>
  <w:style w:type="paragraph" w:styleId="Title">
    <w:name w:val="Title"/>
    <w:basedOn w:val="Normal"/>
    <w:qFormat/>
    <w:rsid w:val="00BE32E9"/>
    <w:pPr>
      <w:widowControl/>
      <w:suppressAutoHyphens w:val="0"/>
      <w:jc w:val="center"/>
    </w:pPr>
    <w:rPr>
      <w:rFonts w:ascii="Times New Roman" w:eastAsia="Times New Roman" w:hAnsi="Times New Roman" w:cs="Times New Roman"/>
      <w:b/>
      <w:bCs/>
      <w:kern w:val="0"/>
      <w:sz w:val="32"/>
      <w:lang w:val="en-US" w:eastAsia="en-US" w:bidi="ar-SA"/>
    </w:rPr>
  </w:style>
  <w:style w:type="paragraph" w:customStyle="1" w:styleId="xl26">
    <w:name w:val="xl26"/>
    <w:basedOn w:val="Normal"/>
    <w:rsid w:val="00BE32E9"/>
    <w:pPr>
      <w:widowControl/>
      <w:pBdr>
        <w:left w:val="single" w:sz="4" w:space="0" w:color="auto"/>
        <w:bottom w:val="single" w:sz="4" w:space="0" w:color="auto"/>
        <w:right w:val="single" w:sz="4" w:space="0" w:color="auto"/>
      </w:pBdr>
      <w:suppressAutoHyphens w:val="0"/>
      <w:spacing w:before="100" w:beforeAutospacing="1" w:after="100" w:afterAutospacing="1"/>
    </w:pPr>
    <w:rPr>
      <w:rFonts w:ascii="Times New Roman" w:eastAsia="Times New Roman" w:hAnsi="Times New Roman" w:cs="Times New Roman"/>
      <w:kern w:val="0"/>
      <w:lang w:val="en-US" w:eastAsia="en-US" w:bidi="ar-SA"/>
    </w:rPr>
  </w:style>
  <w:style w:type="paragraph" w:customStyle="1" w:styleId="Default">
    <w:name w:val="Default"/>
    <w:rsid w:val="00AF35F7"/>
    <w:pPr>
      <w:autoSpaceDE w:val="0"/>
      <w:autoSpaceDN w:val="0"/>
      <w:adjustRightInd w:val="0"/>
    </w:pPr>
    <w:rPr>
      <w:rFonts w:ascii="Arial" w:hAnsi="Arial" w:cs="Arial"/>
      <w:color w:val="000000"/>
      <w:sz w:val="24"/>
      <w:szCs w:val="24"/>
    </w:rPr>
  </w:style>
  <w:style w:type="paragraph" w:customStyle="1" w:styleId="CM16">
    <w:name w:val="CM16"/>
    <w:basedOn w:val="Default"/>
    <w:next w:val="Default"/>
    <w:uiPriority w:val="99"/>
    <w:rsid w:val="00AF35F7"/>
    <w:rPr>
      <w:color w:val="auto"/>
    </w:rPr>
  </w:style>
  <w:style w:type="paragraph" w:styleId="BalloonText">
    <w:name w:val="Balloon Text"/>
    <w:basedOn w:val="Normal"/>
    <w:link w:val="BalloonTextChar"/>
    <w:uiPriority w:val="99"/>
    <w:semiHidden/>
    <w:unhideWhenUsed/>
    <w:rsid w:val="009F5EF0"/>
    <w:rPr>
      <w:rFonts w:ascii="Tahoma" w:hAnsi="Tahoma" w:cs="Mangal"/>
      <w:sz w:val="16"/>
      <w:szCs w:val="14"/>
    </w:rPr>
  </w:style>
  <w:style w:type="character" w:customStyle="1" w:styleId="BalloonTextChar">
    <w:name w:val="Balloon Text Char"/>
    <w:basedOn w:val="DefaultParagraphFont"/>
    <w:link w:val="BalloonText"/>
    <w:uiPriority w:val="99"/>
    <w:semiHidden/>
    <w:rsid w:val="009F5EF0"/>
    <w:rPr>
      <w:rFonts w:ascii="Tahoma" w:eastAsia="DejaVu Sans" w:hAnsi="Tahoma" w:cs="Mangal"/>
      <w:kern w:val="1"/>
      <w:sz w:val="16"/>
      <w:szCs w:val="14"/>
      <w:lang w:eastAsia="hi-IN" w:bidi="hi-IN"/>
    </w:rPr>
  </w:style>
</w:styles>
</file>

<file path=word/webSettings.xml><?xml version="1.0" encoding="utf-8"?>
<w:webSettings xmlns:r="http://schemas.openxmlformats.org/officeDocument/2006/relationships" xmlns:w="http://schemas.openxmlformats.org/wordprocessingml/2006/main">
  <w:divs>
    <w:div w:id="357006547">
      <w:bodyDiv w:val="1"/>
      <w:marLeft w:val="0"/>
      <w:marRight w:val="0"/>
      <w:marTop w:val="0"/>
      <w:marBottom w:val="0"/>
      <w:divBdr>
        <w:top w:val="none" w:sz="0" w:space="0" w:color="auto"/>
        <w:left w:val="none" w:sz="0" w:space="0" w:color="auto"/>
        <w:bottom w:val="none" w:sz="0" w:space="0" w:color="auto"/>
        <w:right w:val="none" w:sz="0" w:space="0" w:color="auto"/>
      </w:divBdr>
    </w:div>
    <w:div w:id="549852838">
      <w:bodyDiv w:val="1"/>
      <w:marLeft w:val="0"/>
      <w:marRight w:val="0"/>
      <w:marTop w:val="0"/>
      <w:marBottom w:val="0"/>
      <w:divBdr>
        <w:top w:val="none" w:sz="0" w:space="0" w:color="auto"/>
        <w:left w:val="none" w:sz="0" w:space="0" w:color="auto"/>
        <w:bottom w:val="none" w:sz="0" w:space="0" w:color="auto"/>
        <w:right w:val="none" w:sz="0" w:space="0" w:color="auto"/>
      </w:divBdr>
    </w:div>
    <w:div w:id="596593339">
      <w:bodyDiv w:val="1"/>
      <w:marLeft w:val="0"/>
      <w:marRight w:val="0"/>
      <w:marTop w:val="0"/>
      <w:marBottom w:val="0"/>
      <w:divBdr>
        <w:top w:val="none" w:sz="0" w:space="0" w:color="auto"/>
        <w:left w:val="none" w:sz="0" w:space="0" w:color="auto"/>
        <w:bottom w:val="none" w:sz="0" w:space="0" w:color="auto"/>
        <w:right w:val="none" w:sz="0" w:space="0" w:color="auto"/>
      </w:divBdr>
    </w:div>
    <w:div w:id="635139811">
      <w:bodyDiv w:val="1"/>
      <w:marLeft w:val="0"/>
      <w:marRight w:val="0"/>
      <w:marTop w:val="0"/>
      <w:marBottom w:val="0"/>
      <w:divBdr>
        <w:top w:val="none" w:sz="0" w:space="0" w:color="auto"/>
        <w:left w:val="none" w:sz="0" w:space="0" w:color="auto"/>
        <w:bottom w:val="none" w:sz="0" w:space="0" w:color="auto"/>
        <w:right w:val="none" w:sz="0" w:space="0" w:color="auto"/>
      </w:divBdr>
    </w:div>
    <w:div w:id="701244886">
      <w:bodyDiv w:val="1"/>
      <w:marLeft w:val="0"/>
      <w:marRight w:val="0"/>
      <w:marTop w:val="0"/>
      <w:marBottom w:val="0"/>
      <w:divBdr>
        <w:top w:val="none" w:sz="0" w:space="0" w:color="auto"/>
        <w:left w:val="none" w:sz="0" w:space="0" w:color="auto"/>
        <w:bottom w:val="none" w:sz="0" w:space="0" w:color="auto"/>
        <w:right w:val="none" w:sz="0" w:space="0" w:color="auto"/>
      </w:divBdr>
    </w:div>
    <w:div w:id="875434894">
      <w:bodyDiv w:val="1"/>
      <w:marLeft w:val="0"/>
      <w:marRight w:val="0"/>
      <w:marTop w:val="0"/>
      <w:marBottom w:val="0"/>
      <w:divBdr>
        <w:top w:val="none" w:sz="0" w:space="0" w:color="auto"/>
        <w:left w:val="none" w:sz="0" w:space="0" w:color="auto"/>
        <w:bottom w:val="none" w:sz="0" w:space="0" w:color="auto"/>
        <w:right w:val="none" w:sz="0" w:space="0" w:color="auto"/>
      </w:divBdr>
    </w:div>
    <w:div w:id="1480413902">
      <w:bodyDiv w:val="1"/>
      <w:marLeft w:val="0"/>
      <w:marRight w:val="0"/>
      <w:marTop w:val="0"/>
      <w:marBottom w:val="0"/>
      <w:divBdr>
        <w:top w:val="none" w:sz="0" w:space="0" w:color="auto"/>
        <w:left w:val="none" w:sz="0" w:space="0" w:color="auto"/>
        <w:bottom w:val="none" w:sz="0" w:space="0" w:color="auto"/>
        <w:right w:val="none" w:sz="0" w:space="0" w:color="auto"/>
      </w:divBdr>
    </w:div>
    <w:div w:id="1573542831">
      <w:bodyDiv w:val="1"/>
      <w:marLeft w:val="0"/>
      <w:marRight w:val="0"/>
      <w:marTop w:val="0"/>
      <w:marBottom w:val="0"/>
      <w:divBdr>
        <w:top w:val="none" w:sz="0" w:space="0" w:color="auto"/>
        <w:left w:val="none" w:sz="0" w:space="0" w:color="auto"/>
        <w:bottom w:val="none" w:sz="0" w:space="0" w:color="auto"/>
        <w:right w:val="none" w:sz="0" w:space="0" w:color="auto"/>
      </w:divBdr>
    </w:div>
    <w:div w:id="1597637413">
      <w:bodyDiv w:val="1"/>
      <w:marLeft w:val="0"/>
      <w:marRight w:val="0"/>
      <w:marTop w:val="0"/>
      <w:marBottom w:val="0"/>
      <w:divBdr>
        <w:top w:val="none" w:sz="0" w:space="0" w:color="auto"/>
        <w:left w:val="none" w:sz="0" w:space="0" w:color="auto"/>
        <w:bottom w:val="none" w:sz="0" w:space="0" w:color="auto"/>
        <w:right w:val="none" w:sz="0" w:space="0" w:color="auto"/>
      </w:divBdr>
    </w:div>
    <w:div w:id="1783256331">
      <w:bodyDiv w:val="1"/>
      <w:marLeft w:val="0"/>
      <w:marRight w:val="0"/>
      <w:marTop w:val="0"/>
      <w:marBottom w:val="0"/>
      <w:divBdr>
        <w:top w:val="none" w:sz="0" w:space="0" w:color="auto"/>
        <w:left w:val="none" w:sz="0" w:space="0" w:color="auto"/>
        <w:bottom w:val="none" w:sz="0" w:space="0" w:color="auto"/>
        <w:right w:val="none" w:sz="0" w:space="0" w:color="auto"/>
      </w:divBdr>
    </w:div>
    <w:div w:id="181980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830636-813B-41B4-8DC5-79D675C28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1863</Words>
  <Characters>10621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SYNOPSIS</vt:lpstr>
    </vt:vector>
  </TitlesOfParts>
  <Company>D</Company>
  <LinksUpToDate>false</LinksUpToDate>
  <CharactersWithSpaces>12460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dc:title>
  <dc:creator>Arpit Buddhiwant</dc:creator>
  <cp:lastModifiedBy>Rahul Ravichandran</cp:lastModifiedBy>
  <cp:revision>6</cp:revision>
  <cp:lastPrinted>1601-01-01T00:00:00Z</cp:lastPrinted>
  <dcterms:created xsi:type="dcterms:W3CDTF">2014-08-17T09:29:00Z</dcterms:created>
  <dcterms:modified xsi:type="dcterms:W3CDTF">2014-08-17T09:33:00Z</dcterms:modified>
</cp:coreProperties>
</file>